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1C4F6" w14:textId="77777777" w:rsidR="00D77F68" w:rsidRPr="00C74D53" w:rsidRDefault="00D77F68" w:rsidP="00D77F68">
      <w:pPr>
        <w:jc w:val="center"/>
        <w:rPr>
          <w:b/>
          <w:bCs/>
          <w:sz w:val="44"/>
          <w:szCs w:val="44"/>
        </w:rPr>
      </w:pPr>
      <w:r w:rsidRPr="00C74D53">
        <w:rPr>
          <w:b/>
          <w:bCs/>
          <w:sz w:val="44"/>
          <w:szCs w:val="44"/>
        </w:rPr>
        <w:t>Enhancing Image Classification: Leveraging IBM</w:t>
      </w:r>
    </w:p>
    <w:p w14:paraId="3B9DCFC9" w14:textId="77777777" w:rsidR="00D77F68" w:rsidRPr="00C74D53" w:rsidRDefault="00D77F68" w:rsidP="00D77F68">
      <w:pPr>
        <w:jc w:val="center"/>
        <w:rPr>
          <w:b/>
          <w:bCs/>
          <w:sz w:val="44"/>
          <w:szCs w:val="44"/>
        </w:rPr>
      </w:pPr>
      <w:r w:rsidRPr="00C74D53">
        <w:rPr>
          <w:b/>
          <w:bCs/>
          <w:sz w:val="44"/>
          <w:szCs w:val="44"/>
        </w:rPr>
        <w:t>Cloud Visual Recognition API and Natural Language</w:t>
      </w:r>
    </w:p>
    <w:p w14:paraId="66E336D8" w14:textId="30392843" w:rsidR="00D77F68" w:rsidRDefault="00D77F68" w:rsidP="00D77F68">
      <w:pPr>
        <w:jc w:val="center"/>
        <w:rPr>
          <w:b/>
          <w:bCs/>
          <w:sz w:val="44"/>
          <w:szCs w:val="44"/>
        </w:rPr>
      </w:pPr>
      <w:r w:rsidRPr="00C74D53">
        <w:rPr>
          <w:b/>
          <w:bCs/>
          <w:sz w:val="44"/>
          <w:szCs w:val="44"/>
        </w:rPr>
        <w:t>Generation for Captivating Image Captions</w:t>
      </w:r>
    </w:p>
    <w:p w14:paraId="0A393E26" w14:textId="77777777" w:rsidR="00D77F68" w:rsidRDefault="00D77F68" w:rsidP="00D77F68">
      <w:pPr>
        <w:jc w:val="both"/>
        <w:rPr>
          <w:b/>
          <w:bCs/>
          <w:sz w:val="44"/>
          <w:szCs w:val="44"/>
        </w:rPr>
      </w:pPr>
    </w:p>
    <w:p w14:paraId="40098DDB" w14:textId="5DB76BC6" w:rsidR="00D77F68" w:rsidRPr="00D77F68" w:rsidRDefault="00D77F68" w:rsidP="00D77F68">
      <w:pPr>
        <w:jc w:val="both"/>
        <w:rPr>
          <w:b/>
          <w:bCs/>
          <w:sz w:val="52"/>
          <w:szCs w:val="52"/>
          <w:u w:val="single"/>
        </w:rPr>
      </w:pPr>
      <w:r w:rsidRPr="00D77F68">
        <w:rPr>
          <w:b/>
          <w:bCs/>
          <w:sz w:val="52"/>
          <w:szCs w:val="52"/>
          <w:u w:val="single"/>
        </w:rPr>
        <w:t>Introduction:</w:t>
      </w:r>
    </w:p>
    <w:p w14:paraId="342FA0B7" w14:textId="77777777" w:rsidR="00D77F68" w:rsidRDefault="00D77F68" w:rsidP="00D77F68">
      <w:pPr>
        <w:jc w:val="both"/>
        <w:rPr>
          <w:b/>
          <w:bCs/>
          <w:sz w:val="44"/>
          <w:szCs w:val="44"/>
          <w:u w:val="single"/>
        </w:rPr>
      </w:pPr>
    </w:p>
    <w:p w14:paraId="11C1616C" w14:textId="5F717546" w:rsidR="001615AC" w:rsidRPr="00C74D53" w:rsidRDefault="001615AC" w:rsidP="00D77F68">
      <w:pPr>
        <w:rPr>
          <w:sz w:val="44"/>
          <w:szCs w:val="44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A74E1" wp14:editId="37D8C101">
                <wp:simplePos x="0" y="0"/>
                <wp:positionH relativeFrom="column">
                  <wp:posOffset>123825</wp:posOffset>
                </wp:positionH>
                <wp:positionV relativeFrom="paragraph">
                  <wp:posOffset>92075</wp:posOffset>
                </wp:positionV>
                <wp:extent cx="342900" cy="114300"/>
                <wp:effectExtent l="0" t="19050" r="38100" b="38100"/>
                <wp:wrapNone/>
                <wp:docPr id="769111406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669F3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9.75pt;margin-top:7.25pt;width:27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" adj="18000" fillcolor="#5b9bd5 [3204]" strokecolor="#091723 [484]" strokeweight="1pt"/>
            </w:pict>
          </mc:Fallback>
        </mc:AlternateContent>
      </w:r>
      <w:r w:rsidR="00D77F68" w:rsidRPr="00D77F68">
        <w:rPr>
          <w:b/>
          <w:bCs/>
          <w:sz w:val="40"/>
          <w:szCs w:val="40"/>
        </w:rPr>
        <w:t xml:space="preserve">           </w:t>
      </w:r>
      <w:r w:rsidR="00D77F68" w:rsidRPr="00C74D53">
        <w:rPr>
          <w:sz w:val="44"/>
          <w:szCs w:val="44"/>
        </w:rPr>
        <w:t xml:space="preserve">Welcome to the presentation on Enhancing Image </w:t>
      </w:r>
      <w:proofErr w:type="gramStart"/>
      <w:r w:rsidR="00D77F68" w:rsidRPr="00C74D53">
        <w:rPr>
          <w:sz w:val="44"/>
          <w:szCs w:val="44"/>
        </w:rPr>
        <w:t>Classification  :</w:t>
      </w:r>
      <w:proofErr w:type="gramEnd"/>
      <w:r w:rsidRPr="00C74D53">
        <w:rPr>
          <w:sz w:val="44"/>
          <w:szCs w:val="44"/>
        </w:rPr>
        <w:t xml:space="preserve"> </w:t>
      </w:r>
      <w:r w:rsidR="00D77F68" w:rsidRPr="00C74D53">
        <w:rPr>
          <w:sz w:val="44"/>
          <w:szCs w:val="44"/>
        </w:rPr>
        <w:t>Leveraging IBM Cloud Visual Recognition</w:t>
      </w:r>
      <w:r w:rsidR="00203A9B" w:rsidRPr="00C74D53">
        <w:rPr>
          <w:sz w:val="44"/>
          <w:szCs w:val="44"/>
        </w:rPr>
        <w:t xml:space="preserve"> </w:t>
      </w:r>
      <w:r w:rsidR="00D77F68" w:rsidRPr="00C74D53">
        <w:rPr>
          <w:sz w:val="44"/>
          <w:szCs w:val="44"/>
        </w:rPr>
        <w:t>API and Natural Language Generation for Captivating Image Captions.</w:t>
      </w:r>
    </w:p>
    <w:p w14:paraId="53B84E5F" w14:textId="77777777" w:rsidR="001615AC" w:rsidRPr="00C74D53" w:rsidRDefault="001615AC" w:rsidP="00D77F68">
      <w:pPr>
        <w:rPr>
          <w:sz w:val="44"/>
          <w:szCs w:val="44"/>
        </w:rPr>
      </w:pPr>
    </w:p>
    <w:p w14:paraId="72FFA7DA" w14:textId="38440A8D" w:rsidR="00D77F68" w:rsidRPr="00C74D53" w:rsidRDefault="001615AC" w:rsidP="00D77F68">
      <w:pPr>
        <w:rPr>
          <w:sz w:val="40"/>
          <w:szCs w:val="40"/>
        </w:rPr>
      </w:pPr>
      <w:r w:rsidRPr="00C74D5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5591F9" wp14:editId="626E7626">
                <wp:simplePos x="0" y="0"/>
                <wp:positionH relativeFrom="column">
                  <wp:posOffset>142875</wp:posOffset>
                </wp:positionH>
                <wp:positionV relativeFrom="paragraph">
                  <wp:posOffset>103505</wp:posOffset>
                </wp:positionV>
                <wp:extent cx="371475" cy="114300"/>
                <wp:effectExtent l="0" t="19050" r="47625" b="38100"/>
                <wp:wrapNone/>
                <wp:docPr id="535607103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D6B56" id="Arrow: Right 4" o:spid="_x0000_s1026" type="#_x0000_t13" style="position:absolute;margin-left:11.25pt;margin-top:8.15pt;width:29.25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" adj="18277" fillcolor="#5b9bd5 [3204]" strokecolor="#091723 [484]" strokeweight="1pt"/>
            </w:pict>
          </mc:Fallback>
        </mc:AlternateContent>
      </w:r>
      <w:r w:rsidRPr="00C74D53">
        <w:rPr>
          <w:sz w:val="44"/>
          <w:szCs w:val="44"/>
        </w:rPr>
        <w:t xml:space="preserve">         </w:t>
      </w:r>
      <w:r w:rsidR="00D77F68" w:rsidRPr="00C74D53">
        <w:rPr>
          <w:sz w:val="44"/>
          <w:szCs w:val="44"/>
        </w:rPr>
        <w:t xml:space="preserve"> In this session, we will explore how these   technologies can be combined to improve image classification accuracy and generate engaging captions. We will also discuss the benefits and potential </w:t>
      </w:r>
      <w:proofErr w:type="gramStart"/>
      <w:r w:rsidR="00D77F68" w:rsidRPr="00C74D53">
        <w:rPr>
          <w:sz w:val="44"/>
          <w:szCs w:val="44"/>
        </w:rPr>
        <w:t>applicatio</w:t>
      </w:r>
      <w:r w:rsidRPr="00C74D53">
        <w:rPr>
          <w:sz w:val="44"/>
          <w:szCs w:val="44"/>
        </w:rPr>
        <w:t>n</w:t>
      </w:r>
      <w:r w:rsidR="00D77F68" w:rsidRPr="00C74D53">
        <w:rPr>
          <w:sz w:val="44"/>
          <w:szCs w:val="44"/>
        </w:rPr>
        <w:t xml:space="preserve">  of</w:t>
      </w:r>
      <w:proofErr w:type="gramEnd"/>
      <w:r w:rsidR="00D77F68" w:rsidRPr="00C74D53">
        <w:rPr>
          <w:sz w:val="44"/>
          <w:szCs w:val="44"/>
        </w:rPr>
        <w:t xml:space="preserve"> this approach</w:t>
      </w:r>
      <w:r w:rsidR="00D77F68" w:rsidRPr="00C74D53">
        <w:rPr>
          <w:sz w:val="40"/>
          <w:szCs w:val="40"/>
        </w:rPr>
        <w:t>.</w:t>
      </w:r>
    </w:p>
    <w:p w14:paraId="170C17F4" w14:textId="77777777" w:rsidR="001615AC" w:rsidRPr="00C74D53" w:rsidRDefault="001615AC" w:rsidP="00D77F68">
      <w:pPr>
        <w:rPr>
          <w:sz w:val="40"/>
          <w:szCs w:val="40"/>
        </w:rPr>
      </w:pPr>
    </w:p>
    <w:p w14:paraId="74109471" w14:textId="2B6DE95F" w:rsidR="001615AC" w:rsidRPr="001615AC" w:rsidRDefault="001615AC" w:rsidP="001615AC">
      <w:pPr>
        <w:rPr>
          <w:b/>
          <w:bCs/>
          <w:sz w:val="40"/>
          <w:szCs w:val="40"/>
          <w:u w:val="single"/>
        </w:rPr>
      </w:pPr>
      <w:r w:rsidRPr="001615AC">
        <w:rPr>
          <w:b/>
          <w:bCs/>
          <w:sz w:val="52"/>
          <w:szCs w:val="52"/>
          <w:u w:val="single"/>
        </w:rPr>
        <w:t>Image Classification Challenges</w:t>
      </w:r>
      <w:r>
        <w:rPr>
          <w:b/>
          <w:bCs/>
          <w:sz w:val="52"/>
          <w:szCs w:val="52"/>
          <w:u w:val="single"/>
        </w:rPr>
        <w:t>:</w:t>
      </w:r>
    </w:p>
    <w:p w14:paraId="3B1BB799" w14:textId="77777777" w:rsidR="001615AC" w:rsidRPr="001615AC" w:rsidRDefault="001615AC" w:rsidP="001615AC">
      <w:pPr>
        <w:rPr>
          <w:b/>
          <w:bCs/>
          <w:sz w:val="40"/>
          <w:szCs w:val="40"/>
        </w:rPr>
      </w:pPr>
    </w:p>
    <w:p w14:paraId="76F0F5FD" w14:textId="77777777" w:rsidR="00203A9B" w:rsidRPr="00C74D53" w:rsidRDefault="001615AC" w:rsidP="001615AC">
      <w:pPr>
        <w:rPr>
          <w:sz w:val="44"/>
          <w:szCs w:val="44"/>
        </w:rPr>
      </w:pPr>
      <w:r w:rsidRPr="00203A9B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EEBBE6" wp14:editId="036594F2">
                <wp:simplePos x="0" y="0"/>
                <wp:positionH relativeFrom="column">
                  <wp:posOffset>66675</wp:posOffset>
                </wp:positionH>
                <wp:positionV relativeFrom="paragraph">
                  <wp:posOffset>92710</wp:posOffset>
                </wp:positionV>
                <wp:extent cx="466725" cy="133350"/>
                <wp:effectExtent l="0" t="19050" r="47625" b="38100"/>
                <wp:wrapNone/>
                <wp:docPr id="1702898660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0DB10" id="Arrow: Right 5" o:spid="_x0000_s1026" type="#_x0000_t13" style="position:absolute;margin-left:5.25pt;margin-top:7.3pt;width:36.75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" adj="18514" fillcolor="#5b9bd5 [3204]" strokecolor="#091723 [484]" strokeweight="1pt"/>
            </w:pict>
          </mc:Fallback>
        </mc:AlternateContent>
      </w:r>
      <w:r w:rsidRPr="00203A9B">
        <w:rPr>
          <w:b/>
          <w:bCs/>
          <w:sz w:val="44"/>
          <w:szCs w:val="44"/>
        </w:rPr>
        <w:t xml:space="preserve">          </w:t>
      </w:r>
      <w:r w:rsidRPr="00C74D53">
        <w:rPr>
          <w:sz w:val="44"/>
          <w:szCs w:val="44"/>
        </w:rPr>
        <w:t xml:space="preserve">Image classification plays a crucial role in various domains, including healthcare, </w:t>
      </w:r>
    </w:p>
    <w:p w14:paraId="0CC9736F" w14:textId="51CB14FC" w:rsidR="00203A9B" w:rsidRPr="00C74D53" w:rsidRDefault="001615AC" w:rsidP="001615AC">
      <w:pPr>
        <w:rPr>
          <w:sz w:val="44"/>
          <w:szCs w:val="44"/>
        </w:rPr>
      </w:pPr>
      <w:r w:rsidRPr="00C74D53">
        <w:rPr>
          <w:sz w:val="44"/>
          <w:szCs w:val="44"/>
        </w:rPr>
        <w:t>e</w:t>
      </w:r>
      <w:r w:rsidR="00203A9B" w:rsidRPr="00C74D53">
        <w:rPr>
          <w:sz w:val="44"/>
          <w:szCs w:val="44"/>
        </w:rPr>
        <w:t>-</w:t>
      </w:r>
      <w:r w:rsidRPr="00C74D53">
        <w:rPr>
          <w:sz w:val="44"/>
          <w:szCs w:val="44"/>
        </w:rPr>
        <w:t>commerce, and self-driving cars.</w:t>
      </w:r>
    </w:p>
    <w:p w14:paraId="4C81CDFE" w14:textId="42CD2D01" w:rsidR="00203A9B" w:rsidRPr="00C74D53" w:rsidRDefault="001615AC" w:rsidP="001615AC">
      <w:pPr>
        <w:rPr>
          <w:sz w:val="44"/>
          <w:szCs w:val="44"/>
        </w:rPr>
      </w:pPr>
      <w:r w:rsidRPr="00C74D53">
        <w:rPr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45C648" wp14:editId="37FB842A">
                <wp:simplePos x="0" y="0"/>
                <wp:positionH relativeFrom="column">
                  <wp:posOffset>19050</wp:posOffset>
                </wp:positionH>
                <wp:positionV relativeFrom="paragraph">
                  <wp:posOffset>90170</wp:posOffset>
                </wp:positionV>
                <wp:extent cx="504825" cy="152400"/>
                <wp:effectExtent l="0" t="19050" r="47625" b="38100"/>
                <wp:wrapNone/>
                <wp:docPr id="891142617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A4D1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1.5pt;margin-top:7.1pt;width:39.75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" adj="18340" fillcolor="#5b9bd5 [3204]" strokecolor="#091723 [484]" strokeweight="1pt"/>
            </w:pict>
          </mc:Fallback>
        </mc:AlternateContent>
      </w:r>
      <w:r w:rsidR="00203A9B" w:rsidRPr="00C74D53">
        <w:rPr>
          <w:sz w:val="44"/>
          <w:szCs w:val="44"/>
        </w:rPr>
        <w:t xml:space="preserve">         </w:t>
      </w:r>
      <w:r w:rsidRPr="00C74D53">
        <w:rPr>
          <w:sz w:val="44"/>
          <w:szCs w:val="44"/>
        </w:rPr>
        <w:t xml:space="preserve"> However,</w:t>
      </w:r>
      <w:r w:rsidR="00203A9B" w:rsidRPr="00C74D53">
        <w:rPr>
          <w:sz w:val="44"/>
          <w:szCs w:val="44"/>
        </w:rPr>
        <w:t xml:space="preserve"> </w:t>
      </w:r>
      <w:r w:rsidRPr="00C74D53">
        <w:rPr>
          <w:sz w:val="44"/>
          <w:szCs w:val="44"/>
        </w:rPr>
        <w:t>it faces challenges like diverse image content, complex backgrounds, and ambiguous objects.</w:t>
      </w:r>
    </w:p>
    <w:p w14:paraId="674F6185" w14:textId="77777777" w:rsidR="00203A9B" w:rsidRPr="00C74D53" w:rsidRDefault="00203A9B" w:rsidP="001615AC">
      <w:pPr>
        <w:rPr>
          <w:sz w:val="40"/>
          <w:szCs w:val="40"/>
        </w:rPr>
      </w:pPr>
    </w:p>
    <w:p w14:paraId="40F31B9D" w14:textId="3A0DE8A8" w:rsidR="00203A9B" w:rsidRDefault="00203A9B" w:rsidP="001615AC">
      <w:pPr>
        <w:rPr>
          <w:b/>
          <w:bCs/>
          <w:sz w:val="52"/>
          <w:szCs w:val="52"/>
          <w:u w:val="single"/>
        </w:rPr>
      </w:pPr>
      <w:r w:rsidRPr="00203A9B">
        <w:rPr>
          <w:b/>
          <w:bCs/>
          <w:sz w:val="52"/>
          <w:szCs w:val="52"/>
          <w:u w:val="single"/>
        </w:rPr>
        <w:t>IBM Cloud Visual Recognition API</w:t>
      </w:r>
      <w:r>
        <w:rPr>
          <w:b/>
          <w:bCs/>
          <w:sz w:val="52"/>
          <w:szCs w:val="52"/>
          <w:u w:val="single"/>
        </w:rPr>
        <w:t>:</w:t>
      </w:r>
    </w:p>
    <w:p w14:paraId="0AB7397C" w14:textId="4F64BDAF" w:rsidR="00203A9B" w:rsidRDefault="00203A9B" w:rsidP="001615AC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 xml:space="preserve">     </w:t>
      </w:r>
    </w:p>
    <w:p w14:paraId="0E63C7FF" w14:textId="4C8D022A" w:rsidR="00203A9B" w:rsidRPr="00C74D53" w:rsidRDefault="00203A9B" w:rsidP="00203A9B">
      <w:pPr>
        <w:rPr>
          <w:sz w:val="44"/>
          <w:szCs w:val="44"/>
        </w:rPr>
      </w:pPr>
      <w:r w:rsidRPr="00C74D53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98E9E3" wp14:editId="2949E6F0">
                <wp:simplePos x="0" y="0"/>
                <wp:positionH relativeFrom="column">
                  <wp:posOffset>85725</wp:posOffset>
                </wp:positionH>
                <wp:positionV relativeFrom="paragraph">
                  <wp:posOffset>108585</wp:posOffset>
                </wp:positionV>
                <wp:extent cx="533400" cy="190500"/>
                <wp:effectExtent l="0" t="19050" r="38100" b="38100"/>
                <wp:wrapNone/>
                <wp:docPr id="465782831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1D1BD" id="Arrow: Right 7" o:spid="_x0000_s1026" type="#_x0000_t13" style="position:absolute;margin-left:6.75pt;margin-top:8.55pt;width:42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" adj="17743" fillcolor="#5b9bd5 [3204]" strokecolor="#091723 [484]" strokeweight="1pt"/>
            </w:pict>
          </mc:Fallback>
        </mc:AlternateContent>
      </w:r>
      <w:r w:rsidRPr="00C74D53">
        <w:rPr>
          <w:sz w:val="52"/>
          <w:szCs w:val="52"/>
        </w:rPr>
        <w:t xml:space="preserve">          </w:t>
      </w:r>
      <w:r w:rsidRPr="00C74D53">
        <w:rPr>
          <w:sz w:val="44"/>
          <w:szCs w:val="44"/>
        </w:rPr>
        <w:t>The IBM Cloud Visual Recognition API</w:t>
      </w:r>
    </w:p>
    <w:p w14:paraId="24FC4CB8" w14:textId="77777777" w:rsidR="00203A9B" w:rsidRPr="00C74D53" w:rsidRDefault="00203A9B" w:rsidP="00203A9B">
      <w:pPr>
        <w:rPr>
          <w:sz w:val="44"/>
          <w:szCs w:val="44"/>
        </w:rPr>
      </w:pPr>
      <w:r w:rsidRPr="00C74D53">
        <w:rPr>
          <w:sz w:val="44"/>
          <w:szCs w:val="44"/>
        </w:rPr>
        <w:t>offers a powerful set of tools for image</w:t>
      </w:r>
    </w:p>
    <w:p w14:paraId="4FBF0C48" w14:textId="77777777" w:rsidR="00203A9B" w:rsidRPr="00C74D53" w:rsidRDefault="00203A9B" w:rsidP="00203A9B">
      <w:pPr>
        <w:rPr>
          <w:sz w:val="44"/>
          <w:szCs w:val="44"/>
        </w:rPr>
      </w:pPr>
      <w:r w:rsidRPr="00C74D53">
        <w:rPr>
          <w:sz w:val="44"/>
          <w:szCs w:val="44"/>
        </w:rPr>
        <w:t xml:space="preserve">analysis. </w:t>
      </w:r>
    </w:p>
    <w:p w14:paraId="67EC80C4" w14:textId="77777777" w:rsidR="00203A9B" w:rsidRPr="00C74D53" w:rsidRDefault="00203A9B" w:rsidP="00203A9B">
      <w:pPr>
        <w:rPr>
          <w:sz w:val="44"/>
          <w:szCs w:val="44"/>
        </w:rPr>
      </w:pPr>
    </w:p>
    <w:p w14:paraId="7E17E277" w14:textId="4EAC00D4" w:rsidR="00203A9B" w:rsidRPr="00C74D53" w:rsidRDefault="00203A9B" w:rsidP="00203A9B">
      <w:pPr>
        <w:rPr>
          <w:sz w:val="44"/>
          <w:szCs w:val="44"/>
        </w:rPr>
      </w:pPr>
      <w:r w:rsidRPr="00C74D5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A8920B" wp14:editId="4A675220">
                <wp:simplePos x="0" y="0"/>
                <wp:positionH relativeFrom="column">
                  <wp:posOffset>95250</wp:posOffset>
                </wp:positionH>
                <wp:positionV relativeFrom="paragraph">
                  <wp:posOffset>77470</wp:posOffset>
                </wp:positionV>
                <wp:extent cx="523875" cy="190500"/>
                <wp:effectExtent l="0" t="19050" r="47625" b="38100"/>
                <wp:wrapNone/>
                <wp:docPr id="1220984210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915C5" id="Arrow: Right 8" o:spid="_x0000_s1026" type="#_x0000_t13" style="position:absolute;margin-left:7.5pt;margin-top:6.1pt;width:41.25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" adj="17673" fillcolor="#5b9bd5 [3204]" strokecolor="#091723 [484]" strokeweight="1pt"/>
            </w:pict>
          </mc:Fallback>
        </mc:AlternateContent>
      </w:r>
      <w:r w:rsidRPr="00C74D53">
        <w:rPr>
          <w:sz w:val="44"/>
          <w:szCs w:val="44"/>
        </w:rPr>
        <w:t xml:space="preserve">           It provides a wide range of</w:t>
      </w:r>
    </w:p>
    <w:p w14:paraId="7557F533" w14:textId="77777777" w:rsidR="00203A9B" w:rsidRPr="00C74D53" w:rsidRDefault="00203A9B" w:rsidP="00203A9B">
      <w:pPr>
        <w:rPr>
          <w:sz w:val="44"/>
          <w:szCs w:val="44"/>
        </w:rPr>
      </w:pPr>
      <w:r w:rsidRPr="00C74D53">
        <w:rPr>
          <w:sz w:val="44"/>
          <w:szCs w:val="44"/>
        </w:rPr>
        <w:t>features, including object recognition,</w:t>
      </w:r>
    </w:p>
    <w:p w14:paraId="4A669D0A" w14:textId="77777777" w:rsidR="00203A9B" w:rsidRPr="00C74D53" w:rsidRDefault="00203A9B" w:rsidP="00203A9B">
      <w:pPr>
        <w:rPr>
          <w:sz w:val="44"/>
          <w:szCs w:val="44"/>
        </w:rPr>
      </w:pPr>
      <w:r w:rsidRPr="00C74D53">
        <w:rPr>
          <w:sz w:val="44"/>
          <w:szCs w:val="44"/>
        </w:rPr>
        <w:t>scene classification, and face detection.</w:t>
      </w:r>
    </w:p>
    <w:p w14:paraId="7592188C" w14:textId="77777777" w:rsidR="00203A9B" w:rsidRPr="00C74D53" w:rsidRDefault="00203A9B" w:rsidP="00203A9B">
      <w:pPr>
        <w:rPr>
          <w:sz w:val="44"/>
          <w:szCs w:val="44"/>
        </w:rPr>
      </w:pPr>
    </w:p>
    <w:p w14:paraId="5DA357AE" w14:textId="715866C2" w:rsidR="00203A9B" w:rsidRPr="00C74D53" w:rsidRDefault="00203A9B" w:rsidP="00203A9B">
      <w:pPr>
        <w:rPr>
          <w:sz w:val="44"/>
          <w:szCs w:val="44"/>
        </w:rPr>
      </w:pPr>
      <w:r w:rsidRPr="00C74D5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6B2446" wp14:editId="4929E714">
                <wp:simplePos x="0" y="0"/>
                <wp:positionH relativeFrom="column">
                  <wp:posOffset>38100</wp:posOffset>
                </wp:positionH>
                <wp:positionV relativeFrom="paragraph">
                  <wp:posOffset>56515</wp:posOffset>
                </wp:positionV>
                <wp:extent cx="561975" cy="180975"/>
                <wp:effectExtent l="0" t="19050" r="47625" b="47625"/>
                <wp:wrapNone/>
                <wp:docPr id="496897727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0C264" id="Arrow: Right 9" o:spid="_x0000_s1026" type="#_x0000_t13" style="position:absolute;margin-left:3pt;margin-top:4.45pt;width:44.25pt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" adj="18122" fillcolor="#5b9bd5 [3204]" strokecolor="#091723 [484]" strokeweight="1pt"/>
            </w:pict>
          </mc:Fallback>
        </mc:AlternateContent>
      </w:r>
      <w:r w:rsidRPr="00C74D53">
        <w:rPr>
          <w:sz w:val="44"/>
          <w:szCs w:val="44"/>
        </w:rPr>
        <w:t xml:space="preserve">           With its deep learning capabilities, it</w:t>
      </w:r>
    </w:p>
    <w:p w14:paraId="5E67A040" w14:textId="77777777" w:rsidR="00203A9B" w:rsidRPr="00C74D53" w:rsidRDefault="00203A9B" w:rsidP="00203A9B">
      <w:pPr>
        <w:rPr>
          <w:sz w:val="44"/>
          <w:szCs w:val="44"/>
        </w:rPr>
      </w:pPr>
      <w:r w:rsidRPr="00C74D53">
        <w:rPr>
          <w:sz w:val="44"/>
          <w:szCs w:val="44"/>
        </w:rPr>
        <w:t>enables accurate identification and</w:t>
      </w:r>
    </w:p>
    <w:p w14:paraId="487BA29F" w14:textId="77777777" w:rsidR="00203A9B" w:rsidRPr="00C74D53" w:rsidRDefault="00203A9B" w:rsidP="00203A9B">
      <w:pPr>
        <w:rPr>
          <w:sz w:val="44"/>
          <w:szCs w:val="44"/>
        </w:rPr>
      </w:pPr>
      <w:r w:rsidRPr="00C74D53">
        <w:rPr>
          <w:sz w:val="44"/>
          <w:szCs w:val="44"/>
        </w:rPr>
        <w:t>classification of objects within images,</w:t>
      </w:r>
    </w:p>
    <w:p w14:paraId="4A1A92C4" w14:textId="77777777" w:rsidR="00203A9B" w:rsidRPr="00C74D53" w:rsidRDefault="00203A9B" w:rsidP="00203A9B">
      <w:pPr>
        <w:rPr>
          <w:sz w:val="44"/>
          <w:szCs w:val="44"/>
        </w:rPr>
      </w:pPr>
      <w:r w:rsidRPr="00C74D53">
        <w:rPr>
          <w:sz w:val="44"/>
          <w:szCs w:val="44"/>
        </w:rPr>
        <w:t>making it an ideal choice for enhancing</w:t>
      </w:r>
    </w:p>
    <w:p w14:paraId="00F53B53" w14:textId="787D3D58" w:rsidR="00203A9B" w:rsidRPr="00C74D53" w:rsidRDefault="00203A9B" w:rsidP="00203A9B">
      <w:pPr>
        <w:rPr>
          <w:sz w:val="44"/>
          <w:szCs w:val="44"/>
        </w:rPr>
      </w:pPr>
      <w:r w:rsidRPr="00C74D53">
        <w:rPr>
          <w:sz w:val="44"/>
          <w:szCs w:val="44"/>
        </w:rPr>
        <w:t>image classification.</w:t>
      </w:r>
    </w:p>
    <w:p w14:paraId="02214C83" w14:textId="77777777" w:rsidR="00203A9B" w:rsidRPr="00C74D53" w:rsidRDefault="00203A9B" w:rsidP="00203A9B">
      <w:pPr>
        <w:rPr>
          <w:sz w:val="44"/>
          <w:szCs w:val="44"/>
        </w:rPr>
      </w:pPr>
    </w:p>
    <w:p w14:paraId="62CD6B36" w14:textId="5DE6970F" w:rsidR="00203A9B" w:rsidRPr="00C74D53" w:rsidRDefault="00203A9B" w:rsidP="00203A9B">
      <w:pPr>
        <w:rPr>
          <w:sz w:val="44"/>
          <w:szCs w:val="44"/>
        </w:rPr>
      </w:pPr>
      <w:r w:rsidRPr="00C74D5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3DFFD3" wp14:editId="0ACA877E">
                <wp:simplePos x="0" y="0"/>
                <wp:positionH relativeFrom="column">
                  <wp:posOffset>19050</wp:posOffset>
                </wp:positionH>
                <wp:positionV relativeFrom="paragraph">
                  <wp:posOffset>67310</wp:posOffset>
                </wp:positionV>
                <wp:extent cx="581025" cy="161925"/>
                <wp:effectExtent l="0" t="19050" r="47625" b="47625"/>
                <wp:wrapNone/>
                <wp:docPr id="1179512538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2A5F8" id="Arrow: Right 10" o:spid="_x0000_s1026" type="#_x0000_t13" style="position:absolute;margin-left:1.5pt;margin-top:5.3pt;width:45.75pt;height:1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" adj="18590" fillcolor="#5b9bd5 [3204]" strokecolor="#091723 [484]" strokeweight="1pt"/>
            </w:pict>
          </mc:Fallback>
        </mc:AlternateContent>
      </w:r>
      <w:r w:rsidRPr="00C74D53">
        <w:rPr>
          <w:sz w:val="44"/>
          <w:szCs w:val="44"/>
        </w:rPr>
        <w:t xml:space="preserve">          Natural Language Generation (NLG) is a technology that converts structured data into human-like text.</w:t>
      </w:r>
    </w:p>
    <w:p w14:paraId="3A33ADC1" w14:textId="60373A98" w:rsidR="00203A9B" w:rsidRDefault="00203A9B" w:rsidP="00203A9B">
      <w:pPr>
        <w:rPr>
          <w:b/>
          <w:bCs/>
          <w:sz w:val="52"/>
          <w:szCs w:val="52"/>
          <w:u w:val="single"/>
        </w:rPr>
      </w:pPr>
      <w:r w:rsidRPr="00203A9B">
        <w:rPr>
          <w:b/>
          <w:bCs/>
          <w:sz w:val="52"/>
          <w:szCs w:val="52"/>
          <w:u w:val="single"/>
        </w:rPr>
        <w:lastRenderedPageBreak/>
        <w:t>Benefits of the Combined Approach</w:t>
      </w:r>
      <w:r>
        <w:rPr>
          <w:b/>
          <w:bCs/>
          <w:sz w:val="52"/>
          <w:szCs w:val="52"/>
          <w:u w:val="single"/>
        </w:rPr>
        <w:t>:</w:t>
      </w:r>
    </w:p>
    <w:p w14:paraId="5B737152" w14:textId="77777777" w:rsidR="00203A9B" w:rsidRDefault="00203A9B" w:rsidP="00203A9B">
      <w:pPr>
        <w:rPr>
          <w:b/>
          <w:bCs/>
          <w:sz w:val="52"/>
          <w:szCs w:val="52"/>
          <w:u w:val="single"/>
        </w:rPr>
      </w:pPr>
    </w:p>
    <w:p w14:paraId="22DD54DC" w14:textId="3D2399AC" w:rsidR="00FE23EE" w:rsidRPr="00C74D53" w:rsidRDefault="00FE23EE" w:rsidP="00FE23EE">
      <w:pPr>
        <w:rPr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CB3BD8" wp14:editId="4C6529C5">
                <wp:simplePos x="0" y="0"/>
                <wp:positionH relativeFrom="column">
                  <wp:posOffset>333375</wp:posOffset>
                </wp:positionH>
                <wp:positionV relativeFrom="paragraph">
                  <wp:posOffset>69850</wp:posOffset>
                </wp:positionV>
                <wp:extent cx="171450" cy="171450"/>
                <wp:effectExtent l="19050" t="0" r="19050" b="19050"/>
                <wp:wrapNone/>
                <wp:docPr id="323064378" name="Hexag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42E40C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4" o:spid="_x0000_s1026" type="#_x0000_t9" style="position:absolute;margin-left:26.25pt;margin-top:5.5pt;width:13.5pt;height:1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" fillcolor="#5b9bd5 [3204]" strokecolor="#091723 [484]" strokeweight="1pt"/>
            </w:pict>
          </mc:Fallback>
        </mc:AlternateContent>
      </w:r>
      <w:r w:rsidR="00203A9B" w:rsidRPr="00FE23EE">
        <w:rPr>
          <w:b/>
          <w:bCs/>
          <w:sz w:val="44"/>
          <w:szCs w:val="44"/>
        </w:rPr>
        <w:t xml:space="preserve">          </w:t>
      </w:r>
      <w:r w:rsidRPr="00C74D53">
        <w:rPr>
          <w:sz w:val="44"/>
          <w:szCs w:val="44"/>
        </w:rPr>
        <w:t>The combined approach of leveraging IBM</w:t>
      </w:r>
    </w:p>
    <w:p w14:paraId="200D3804" w14:textId="77777777" w:rsidR="00FE23EE" w:rsidRPr="00C74D53" w:rsidRDefault="00FE23EE" w:rsidP="00FE23EE">
      <w:pPr>
        <w:rPr>
          <w:sz w:val="44"/>
          <w:szCs w:val="44"/>
        </w:rPr>
      </w:pPr>
      <w:r w:rsidRPr="00C74D53">
        <w:rPr>
          <w:sz w:val="44"/>
          <w:szCs w:val="44"/>
        </w:rPr>
        <w:t>Cloud Visual Recognition API and NLG</w:t>
      </w:r>
    </w:p>
    <w:p w14:paraId="562F1BFB" w14:textId="77777777" w:rsidR="00FE23EE" w:rsidRPr="00C74D53" w:rsidRDefault="00FE23EE" w:rsidP="00FE23EE">
      <w:pPr>
        <w:rPr>
          <w:sz w:val="44"/>
          <w:szCs w:val="44"/>
        </w:rPr>
      </w:pPr>
      <w:r w:rsidRPr="00C74D53">
        <w:rPr>
          <w:sz w:val="44"/>
          <w:szCs w:val="44"/>
        </w:rPr>
        <w:t>offers several benefits.</w:t>
      </w:r>
    </w:p>
    <w:p w14:paraId="0BC7C259" w14:textId="77777777" w:rsidR="00FE23EE" w:rsidRPr="00C74D53" w:rsidRDefault="00FE23EE" w:rsidP="00FE23EE">
      <w:pPr>
        <w:rPr>
          <w:sz w:val="44"/>
          <w:szCs w:val="44"/>
        </w:rPr>
      </w:pPr>
    </w:p>
    <w:p w14:paraId="633FA947" w14:textId="22FCD632" w:rsidR="00FE23EE" w:rsidRPr="00C74D53" w:rsidRDefault="00FE23EE" w:rsidP="00FE23EE">
      <w:pPr>
        <w:rPr>
          <w:sz w:val="44"/>
          <w:szCs w:val="44"/>
        </w:rPr>
      </w:pPr>
      <w:r w:rsidRPr="00C74D5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E8508C" wp14:editId="35C5FA7F">
                <wp:simplePos x="0" y="0"/>
                <wp:positionH relativeFrom="column">
                  <wp:posOffset>238125</wp:posOffset>
                </wp:positionH>
                <wp:positionV relativeFrom="paragraph">
                  <wp:posOffset>86995</wp:posOffset>
                </wp:positionV>
                <wp:extent cx="180975" cy="190500"/>
                <wp:effectExtent l="19050" t="0" r="28575" b="19050"/>
                <wp:wrapNone/>
                <wp:docPr id="956185014" name="Hex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59928" id="Hexagon 11" o:spid="_x0000_s1026" type="#_x0000_t9" style="position:absolute;margin-left:18.75pt;margin-top:6.85pt;width:14.2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" fillcolor="#5b9bd5 [3204]" strokecolor="#091723 [484]" strokeweight="1pt"/>
            </w:pict>
          </mc:Fallback>
        </mc:AlternateContent>
      </w:r>
      <w:r w:rsidRPr="00C74D53">
        <w:rPr>
          <w:sz w:val="44"/>
          <w:szCs w:val="44"/>
        </w:rPr>
        <w:t xml:space="preserve">         It improves the accuracy of image classification by incorporating contextual information from captions.</w:t>
      </w:r>
    </w:p>
    <w:p w14:paraId="18FC09D7" w14:textId="77777777" w:rsidR="00FE23EE" w:rsidRPr="00C74D53" w:rsidRDefault="00FE23EE" w:rsidP="00FE23EE">
      <w:pPr>
        <w:rPr>
          <w:sz w:val="44"/>
          <w:szCs w:val="44"/>
        </w:rPr>
      </w:pPr>
    </w:p>
    <w:p w14:paraId="4AE676A7" w14:textId="67081C2E" w:rsidR="00FE23EE" w:rsidRPr="00C74D53" w:rsidRDefault="00FE23EE" w:rsidP="00FE23EE">
      <w:pPr>
        <w:rPr>
          <w:sz w:val="44"/>
          <w:szCs w:val="44"/>
        </w:rPr>
      </w:pPr>
      <w:r w:rsidRPr="00C74D5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E1CA0E" wp14:editId="3A085B56">
                <wp:simplePos x="0" y="0"/>
                <wp:positionH relativeFrom="column">
                  <wp:posOffset>238125</wp:posOffset>
                </wp:positionH>
                <wp:positionV relativeFrom="paragraph">
                  <wp:posOffset>95885</wp:posOffset>
                </wp:positionV>
                <wp:extent cx="180975" cy="200025"/>
                <wp:effectExtent l="19050" t="0" r="28575" b="28575"/>
                <wp:wrapNone/>
                <wp:docPr id="126641586" name="Hex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00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A555A" id="Hexagon 12" o:spid="_x0000_s1026" type="#_x0000_t9" style="position:absolute;margin-left:18.75pt;margin-top:7.55pt;width:14.25pt;height:1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" fillcolor="#5b9bd5 [3204]" strokecolor="#091723 [484]" strokeweight="1pt"/>
            </w:pict>
          </mc:Fallback>
        </mc:AlternateContent>
      </w:r>
      <w:r w:rsidRPr="00C74D53">
        <w:rPr>
          <w:sz w:val="44"/>
          <w:szCs w:val="44"/>
        </w:rPr>
        <w:t xml:space="preserve">         It also enhances user engagement by providing descriptive and appealing captions. </w:t>
      </w:r>
    </w:p>
    <w:p w14:paraId="1666E510" w14:textId="322C22ED" w:rsidR="00FE23EE" w:rsidRPr="00C74D53" w:rsidRDefault="00FE23EE" w:rsidP="00FE23EE">
      <w:pPr>
        <w:rPr>
          <w:sz w:val="44"/>
          <w:szCs w:val="44"/>
        </w:rPr>
      </w:pPr>
    </w:p>
    <w:p w14:paraId="09EA6FBA" w14:textId="02A147F7" w:rsidR="00203A9B" w:rsidRPr="00C74D53" w:rsidRDefault="00FE23EE" w:rsidP="00FE23EE">
      <w:pPr>
        <w:rPr>
          <w:sz w:val="44"/>
          <w:szCs w:val="44"/>
        </w:rPr>
      </w:pPr>
      <w:r w:rsidRPr="00C74D5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77AA71" wp14:editId="537BCA66">
                <wp:simplePos x="0" y="0"/>
                <wp:positionH relativeFrom="column">
                  <wp:posOffset>257175</wp:posOffset>
                </wp:positionH>
                <wp:positionV relativeFrom="paragraph">
                  <wp:posOffset>55880</wp:posOffset>
                </wp:positionV>
                <wp:extent cx="180975" cy="200025"/>
                <wp:effectExtent l="19050" t="0" r="28575" b="28575"/>
                <wp:wrapNone/>
                <wp:docPr id="1358306035" name="Hex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00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7ADA4" id="Hexagon 13" o:spid="_x0000_s1026" type="#_x0000_t9" style="position:absolute;margin-left:20.25pt;margin-top:4.4pt;width:14.25pt;height:1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" fillcolor="#5b9bd5 [3204]" strokecolor="#091723 [484]" strokeweight="1pt"/>
            </w:pict>
          </mc:Fallback>
        </mc:AlternateContent>
      </w:r>
      <w:r w:rsidRPr="00C74D53">
        <w:rPr>
          <w:sz w:val="44"/>
          <w:szCs w:val="44"/>
        </w:rPr>
        <w:t xml:space="preserve">         Furthermore, it enables applications in various domains, such as content </w:t>
      </w:r>
      <w:proofErr w:type="spellStart"/>
      <w:r w:rsidRPr="00C74D53">
        <w:rPr>
          <w:sz w:val="44"/>
          <w:szCs w:val="44"/>
        </w:rPr>
        <w:t>ecommendation</w:t>
      </w:r>
      <w:proofErr w:type="spellEnd"/>
      <w:r w:rsidRPr="00C74D53">
        <w:rPr>
          <w:sz w:val="44"/>
          <w:szCs w:val="44"/>
        </w:rPr>
        <w:t>, social media analysis, and accessibility.</w:t>
      </w:r>
    </w:p>
    <w:p w14:paraId="07D0FE7D" w14:textId="77777777" w:rsidR="00FE23EE" w:rsidRDefault="00FE23EE" w:rsidP="00FE23EE">
      <w:pPr>
        <w:rPr>
          <w:b/>
          <w:bCs/>
          <w:sz w:val="44"/>
          <w:szCs w:val="44"/>
        </w:rPr>
      </w:pPr>
    </w:p>
    <w:p w14:paraId="101DFF0E" w14:textId="0D5B2AB2" w:rsidR="00FE23EE" w:rsidRDefault="00FE23EE" w:rsidP="00FE23EE">
      <w:pPr>
        <w:rPr>
          <w:b/>
          <w:bCs/>
          <w:sz w:val="52"/>
          <w:szCs w:val="52"/>
          <w:u w:val="single"/>
        </w:rPr>
      </w:pPr>
      <w:r w:rsidRPr="00FE23EE">
        <w:rPr>
          <w:b/>
          <w:bCs/>
          <w:sz w:val="52"/>
          <w:szCs w:val="52"/>
          <w:u w:val="single"/>
        </w:rPr>
        <w:t>Use Case: E-commerce Product Classification</w:t>
      </w:r>
      <w:r>
        <w:rPr>
          <w:b/>
          <w:bCs/>
          <w:sz w:val="52"/>
          <w:szCs w:val="52"/>
          <w:u w:val="single"/>
        </w:rPr>
        <w:t>:</w:t>
      </w:r>
    </w:p>
    <w:p w14:paraId="76102946" w14:textId="2003E211" w:rsidR="00F70C73" w:rsidRDefault="00FE23EE" w:rsidP="00FE23EE">
      <w:pPr>
        <w:rPr>
          <w:b/>
          <w:bCs/>
          <w:sz w:val="44"/>
          <w:szCs w:val="44"/>
        </w:rPr>
      </w:pPr>
      <w:r w:rsidRPr="00F70C73">
        <w:rPr>
          <w:b/>
          <w:bCs/>
          <w:sz w:val="44"/>
          <w:szCs w:val="44"/>
        </w:rPr>
        <w:t xml:space="preserve">          </w:t>
      </w:r>
      <w:r w:rsidR="00F70C73">
        <w:rPr>
          <w:b/>
          <w:bCs/>
          <w:sz w:val="44"/>
          <w:szCs w:val="44"/>
        </w:rPr>
        <w:t xml:space="preserve"> </w:t>
      </w:r>
    </w:p>
    <w:p w14:paraId="4838708E" w14:textId="50046D0F" w:rsidR="00F70C73" w:rsidRDefault="00F70C73" w:rsidP="00FE23EE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1F09F1" wp14:editId="4CED13EC">
                <wp:simplePos x="0" y="0"/>
                <wp:positionH relativeFrom="column">
                  <wp:posOffset>266700</wp:posOffset>
                </wp:positionH>
                <wp:positionV relativeFrom="paragraph">
                  <wp:posOffset>93345</wp:posOffset>
                </wp:positionV>
                <wp:extent cx="171450" cy="200025"/>
                <wp:effectExtent l="0" t="0" r="19050" b="28575"/>
                <wp:wrapNone/>
                <wp:docPr id="1351890246" name="Cro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0025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F6C9FF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15" o:spid="_x0000_s1026" type="#_x0000_t11" style="position:absolute;margin-left:21pt;margin-top:7.35pt;width:13.5pt;height:1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" fillcolor="#5b9bd5 [3204]" strokecolor="#091723 [484]" strokeweight="1pt"/>
            </w:pict>
          </mc:Fallback>
        </mc:AlternateContent>
      </w:r>
      <w:r>
        <w:rPr>
          <w:b/>
          <w:bCs/>
          <w:sz w:val="44"/>
          <w:szCs w:val="44"/>
        </w:rPr>
        <w:t xml:space="preserve">        </w:t>
      </w:r>
      <w:r w:rsidR="00FE23EE" w:rsidRPr="00F70C73">
        <w:rPr>
          <w:b/>
          <w:bCs/>
          <w:sz w:val="44"/>
          <w:szCs w:val="44"/>
        </w:rPr>
        <w:t xml:space="preserve"> </w:t>
      </w:r>
      <w:r w:rsidR="00FE23EE" w:rsidRPr="00C74D53">
        <w:rPr>
          <w:sz w:val="44"/>
          <w:szCs w:val="44"/>
        </w:rPr>
        <w:t>In the e-commerce industry, accurate</w:t>
      </w:r>
      <w:r w:rsidRPr="00C74D53">
        <w:rPr>
          <w:sz w:val="44"/>
          <w:szCs w:val="44"/>
        </w:rPr>
        <w:t xml:space="preserve"> </w:t>
      </w:r>
      <w:r w:rsidR="00FE23EE" w:rsidRPr="00C74D53">
        <w:rPr>
          <w:sz w:val="44"/>
          <w:szCs w:val="44"/>
        </w:rPr>
        <w:t xml:space="preserve">product classification is crucial for </w:t>
      </w:r>
      <w:proofErr w:type="spellStart"/>
      <w:proofErr w:type="gramStart"/>
      <w:r w:rsidR="00FE23EE" w:rsidRPr="00C74D53">
        <w:rPr>
          <w:sz w:val="44"/>
          <w:szCs w:val="44"/>
        </w:rPr>
        <w:t>search,recommendation</w:t>
      </w:r>
      <w:proofErr w:type="spellEnd"/>
      <w:proofErr w:type="gramEnd"/>
      <w:r w:rsidR="00FE23EE" w:rsidRPr="00C74D53">
        <w:rPr>
          <w:sz w:val="44"/>
          <w:szCs w:val="44"/>
        </w:rPr>
        <w:t>, and inventory</w:t>
      </w:r>
      <w:r w:rsidRPr="00C74D53">
        <w:rPr>
          <w:sz w:val="44"/>
          <w:szCs w:val="44"/>
        </w:rPr>
        <w:t xml:space="preserve"> </w:t>
      </w:r>
      <w:r w:rsidR="00FE23EE" w:rsidRPr="00C74D53">
        <w:rPr>
          <w:sz w:val="44"/>
          <w:szCs w:val="44"/>
        </w:rPr>
        <w:t>management</w:t>
      </w:r>
      <w:r w:rsidR="00FE23EE" w:rsidRPr="00F70C73">
        <w:rPr>
          <w:b/>
          <w:bCs/>
          <w:sz w:val="44"/>
          <w:szCs w:val="44"/>
        </w:rPr>
        <w:t xml:space="preserve">. </w:t>
      </w:r>
    </w:p>
    <w:p w14:paraId="240B7A50" w14:textId="69594404" w:rsidR="00FE23EE" w:rsidRPr="00C74D53" w:rsidRDefault="00F70C73" w:rsidP="00FE23EE">
      <w:pPr>
        <w:rPr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9332FC" wp14:editId="65A9FDAD">
                <wp:simplePos x="0" y="0"/>
                <wp:positionH relativeFrom="column">
                  <wp:posOffset>209550</wp:posOffset>
                </wp:positionH>
                <wp:positionV relativeFrom="paragraph">
                  <wp:posOffset>76200</wp:posOffset>
                </wp:positionV>
                <wp:extent cx="209550" cy="190500"/>
                <wp:effectExtent l="0" t="0" r="19050" b="19050"/>
                <wp:wrapNone/>
                <wp:docPr id="1284595845" name="Cro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2FED7" id="Cross 16" o:spid="_x0000_s1026" type="#_x0000_t11" style="position:absolute;margin-left:16.5pt;margin-top:6pt;width:16.5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" fillcolor="#5b9bd5 [3204]" strokecolor="#091723 [484]" strokeweight="1pt"/>
            </w:pict>
          </mc:Fallback>
        </mc:AlternateContent>
      </w:r>
      <w:r>
        <w:rPr>
          <w:b/>
          <w:bCs/>
          <w:sz w:val="44"/>
          <w:szCs w:val="44"/>
        </w:rPr>
        <w:t xml:space="preserve">        </w:t>
      </w:r>
      <w:r w:rsidR="00FE23EE" w:rsidRPr="00C74D53">
        <w:rPr>
          <w:sz w:val="44"/>
          <w:szCs w:val="44"/>
        </w:rPr>
        <w:t xml:space="preserve">By leveraging </w:t>
      </w:r>
      <w:proofErr w:type="spellStart"/>
      <w:r w:rsidR="00FE23EE" w:rsidRPr="00C74D53">
        <w:rPr>
          <w:sz w:val="44"/>
          <w:szCs w:val="44"/>
        </w:rPr>
        <w:t>thecombined</w:t>
      </w:r>
      <w:proofErr w:type="spellEnd"/>
      <w:r w:rsidR="00FE23EE" w:rsidRPr="00C74D53">
        <w:rPr>
          <w:sz w:val="44"/>
          <w:szCs w:val="44"/>
        </w:rPr>
        <w:t xml:space="preserve"> approach, we can automatically</w:t>
      </w:r>
      <w:r w:rsidRPr="00C74D53">
        <w:rPr>
          <w:sz w:val="44"/>
          <w:szCs w:val="44"/>
        </w:rPr>
        <w:t xml:space="preserve"> </w:t>
      </w:r>
      <w:r w:rsidR="00FE23EE" w:rsidRPr="00C74D53">
        <w:rPr>
          <w:sz w:val="44"/>
          <w:szCs w:val="44"/>
        </w:rPr>
        <w:t>classify products based on their images</w:t>
      </w:r>
      <w:r w:rsidRPr="00C74D53">
        <w:rPr>
          <w:sz w:val="44"/>
          <w:szCs w:val="44"/>
        </w:rPr>
        <w:t xml:space="preserve"> </w:t>
      </w:r>
      <w:r w:rsidR="00FE23EE" w:rsidRPr="00C74D53">
        <w:rPr>
          <w:sz w:val="44"/>
          <w:szCs w:val="44"/>
        </w:rPr>
        <w:t>and generate informative captions that</w:t>
      </w:r>
    </w:p>
    <w:p w14:paraId="7AFE60CA" w14:textId="77777777" w:rsidR="00F70C73" w:rsidRPr="00C74D53" w:rsidRDefault="00FE23EE" w:rsidP="00FE23EE">
      <w:pPr>
        <w:rPr>
          <w:sz w:val="44"/>
          <w:szCs w:val="44"/>
        </w:rPr>
      </w:pPr>
      <w:r w:rsidRPr="00C74D53">
        <w:rPr>
          <w:sz w:val="44"/>
          <w:szCs w:val="44"/>
        </w:rPr>
        <w:t xml:space="preserve">highlight key features and attributes. </w:t>
      </w:r>
    </w:p>
    <w:p w14:paraId="6203BC12" w14:textId="77777777" w:rsidR="00F70C73" w:rsidRPr="00C74D53" w:rsidRDefault="00F70C73" w:rsidP="00FE23EE">
      <w:pPr>
        <w:rPr>
          <w:sz w:val="44"/>
          <w:szCs w:val="44"/>
        </w:rPr>
      </w:pPr>
    </w:p>
    <w:p w14:paraId="6E6FDEB3" w14:textId="4A6456F7" w:rsidR="00FE23EE" w:rsidRPr="00C74D53" w:rsidRDefault="00F70C73" w:rsidP="00FE23EE">
      <w:pPr>
        <w:rPr>
          <w:sz w:val="44"/>
          <w:szCs w:val="44"/>
        </w:rPr>
      </w:pPr>
      <w:r w:rsidRPr="00C74D5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691967" wp14:editId="72C08A46">
                <wp:simplePos x="0" y="0"/>
                <wp:positionH relativeFrom="column">
                  <wp:posOffset>200025</wp:posOffset>
                </wp:positionH>
                <wp:positionV relativeFrom="paragraph">
                  <wp:posOffset>75565</wp:posOffset>
                </wp:positionV>
                <wp:extent cx="200025" cy="200025"/>
                <wp:effectExtent l="0" t="0" r="28575" b="28575"/>
                <wp:wrapNone/>
                <wp:docPr id="498562563" name="Cro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DAA11" id="Cross 17" o:spid="_x0000_s1026" type="#_x0000_t11" style="position:absolute;margin-left:15.75pt;margin-top:5.95pt;width:15.75pt;height:1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" fillcolor="#5b9bd5 [3204]" strokecolor="#091723 [484]" strokeweight="1pt"/>
            </w:pict>
          </mc:Fallback>
        </mc:AlternateContent>
      </w:r>
      <w:r w:rsidRPr="00C74D53">
        <w:rPr>
          <w:sz w:val="44"/>
          <w:szCs w:val="44"/>
        </w:rPr>
        <w:t xml:space="preserve">       </w:t>
      </w:r>
      <w:r w:rsidR="00FE23EE" w:rsidRPr="00C74D53">
        <w:rPr>
          <w:sz w:val="44"/>
          <w:szCs w:val="44"/>
        </w:rPr>
        <w:t>Th</w:t>
      </w:r>
      <w:r w:rsidRPr="00C74D53">
        <w:rPr>
          <w:sz w:val="44"/>
          <w:szCs w:val="44"/>
        </w:rPr>
        <w:t xml:space="preserve">is </w:t>
      </w:r>
      <w:r w:rsidR="00FE23EE" w:rsidRPr="00C74D53">
        <w:rPr>
          <w:sz w:val="44"/>
          <w:szCs w:val="44"/>
        </w:rPr>
        <w:t>improves the overall shopping experience</w:t>
      </w:r>
    </w:p>
    <w:p w14:paraId="703A8C10" w14:textId="201DA473" w:rsidR="00FE23EE" w:rsidRPr="00C74D53" w:rsidRDefault="00FE23EE" w:rsidP="00FE23EE">
      <w:pPr>
        <w:rPr>
          <w:sz w:val="44"/>
          <w:szCs w:val="44"/>
        </w:rPr>
      </w:pPr>
      <w:r w:rsidRPr="00C74D53">
        <w:rPr>
          <w:sz w:val="44"/>
          <w:szCs w:val="44"/>
        </w:rPr>
        <w:t>and helps customers find the products</w:t>
      </w:r>
      <w:r w:rsidR="00F70C73" w:rsidRPr="00C74D53">
        <w:rPr>
          <w:sz w:val="44"/>
          <w:szCs w:val="44"/>
        </w:rPr>
        <w:t xml:space="preserve"> </w:t>
      </w:r>
      <w:r w:rsidRPr="00C74D53">
        <w:rPr>
          <w:sz w:val="44"/>
          <w:szCs w:val="44"/>
        </w:rPr>
        <w:t>they are looking for.</w:t>
      </w:r>
    </w:p>
    <w:p w14:paraId="227DF04B" w14:textId="77777777" w:rsidR="00F70C73" w:rsidRDefault="00F70C73" w:rsidP="00FE23EE">
      <w:pPr>
        <w:rPr>
          <w:b/>
          <w:bCs/>
          <w:sz w:val="44"/>
          <w:szCs w:val="44"/>
        </w:rPr>
      </w:pPr>
    </w:p>
    <w:p w14:paraId="219A3337" w14:textId="313439EA" w:rsidR="00F70C73" w:rsidRPr="00F70C73" w:rsidRDefault="00F70C73" w:rsidP="00FE23EE">
      <w:pPr>
        <w:rPr>
          <w:b/>
          <w:bCs/>
          <w:sz w:val="52"/>
          <w:szCs w:val="52"/>
          <w:u w:val="single"/>
        </w:rPr>
      </w:pPr>
      <w:r w:rsidRPr="00F70C73">
        <w:rPr>
          <w:b/>
          <w:bCs/>
          <w:sz w:val="52"/>
          <w:szCs w:val="52"/>
          <w:u w:val="single"/>
        </w:rPr>
        <w:t>Use Case: Healthcare Image Analysis</w:t>
      </w:r>
      <w:r>
        <w:rPr>
          <w:b/>
          <w:bCs/>
          <w:sz w:val="52"/>
          <w:szCs w:val="52"/>
          <w:u w:val="single"/>
        </w:rPr>
        <w:t>:</w:t>
      </w:r>
    </w:p>
    <w:p w14:paraId="6E16E6A6" w14:textId="607F1EC9" w:rsidR="00F70C73" w:rsidRDefault="00F70C73" w:rsidP="00FE23EE">
      <w:pPr>
        <w:rPr>
          <w:b/>
          <w:bCs/>
          <w:sz w:val="44"/>
          <w:szCs w:val="44"/>
        </w:rPr>
      </w:pPr>
    </w:p>
    <w:p w14:paraId="12DBE69E" w14:textId="07CCF890" w:rsidR="00F70C73" w:rsidRPr="00C74D53" w:rsidRDefault="00C74D53" w:rsidP="00F70C73">
      <w:pPr>
        <w:rPr>
          <w:sz w:val="44"/>
          <w:szCs w:val="44"/>
        </w:rPr>
      </w:pPr>
      <w:r w:rsidRPr="00C74D5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B84534" wp14:editId="28734CD8">
                <wp:simplePos x="0" y="0"/>
                <wp:positionH relativeFrom="column">
                  <wp:posOffset>47625</wp:posOffset>
                </wp:positionH>
                <wp:positionV relativeFrom="paragraph">
                  <wp:posOffset>24765</wp:posOffset>
                </wp:positionV>
                <wp:extent cx="476250" cy="219075"/>
                <wp:effectExtent l="0" t="19050" r="38100" b="47625"/>
                <wp:wrapNone/>
                <wp:docPr id="1710442563" name="Arrow: Strip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1907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F3E70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1" o:spid="_x0000_s1026" type="#_x0000_t93" style="position:absolute;margin-left:3.75pt;margin-top:1.95pt;width:37.5pt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" adj="16632" fillcolor="#5b9bd5 [3204]" strokecolor="#091723 [484]" strokeweight="1pt"/>
            </w:pict>
          </mc:Fallback>
        </mc:AlternateContent>
      </w:r>
      <w:r w:rsidR="00F70C73" w:rsidRPr="00C74D53">
        <w:rPr>
          <w:sz w:val="44"/>
          <w:szCs w:val="44"/>
        </w:rPr>
        <w:t xml:space="preserve"> </w:t>
      </w:r>
      <w:r w:rsidR="00E510C0" w:rsidRPr="00C74D53">
        <w:rPr>
          <w:sz w:val="44"/>
          <w:szCs w:val="44"/>
        </w:rPr>
        <w:t xml:space="preserve">        </w:t>
      </w:r>
      <w:r w:rsidR="00F70C73" w:rsidRPr="00C74D53">
        <w:rPr>
          <w:sz w:val="44"/>
          <w:szCs w:val="44"/>
        </w:rPr>
        <w:t xml:space="preserve"> In healthcare, accurate image analysis is</w:t>
      </w:r>
    </w:p>
    <w:p w14:paraId="192B02A8" w14:textId="77777777" w:rsidR="00F70C73" w:rsidRPr="00C74D53" w:rsidRDefault="00F70C73" w:rsidP="00F70C73">
      <w:pPr>
        <w:rPr>
          <w:sz w:val="44"/>
          <w:szCs w:val="44"/>
        </w:rPr>
      </w:pPr>
      <w:r w:rsidRPr="00C74D53">
        <w:rPr>
          <w:sz w:val="44"/>
          <w:szCs w:val="44"/>
        </w:rPr>
        <w:t>vital for diagnosis, treatment planning,</w:t>
      </w:r>
    </w:p>
    <w:p w14:paraId="1B07E6D1" w14:textId="77777777" w:rsidR="000478E1" w:rsidRPr="00C74D53" w:rsidRDefault="00F70C73" w:rsidP="00F70C73">
      <w:pPr>
        <w:rPr>
          <w:sz w:val="44"/>
          <w:szCs w:val="44"/>
        </w:rPr>
      </w:pPr>
      <w:r w:rsidRPr="00C74D53">
        <w:rPr>
          <w:sz w:val="44"/>
          <w:szCs w:val="44"/>
        </w:rPr>
        <w:t xml:space="preserve">and research. </w:t>
      </w:r>
    </w:p>
    <w:p w14:paraId="41C805E2" w14:textId="77777777" w:rsidR="000478E1" w:rsidRPr="00C74D53" w:rsidRDefault="000478E1" w:rsidP="00F70C73">
      <w:pPr>
        <w:rPr>
          <w:sz w:val="44"/>
          <w:szCs w:val="44"/>
        </w:rPr>
      </w:pPr>
    </w:p>
    <w:p w14:paraId="2E07237E" w14:textId="42BB7770" w:rsidR="000478E1" w:rsidRPr="00C74D53" w:rsidRDefault="00C74D53" w:rsidP="00F70C73">
      <w:pPr>
        <w:rPr>
          <w:sz w:val="44"/>
          <w:szCs w:val="44"/>
        </w:rPr>
      </w:pPr>
      <w:r w:rsidRPr="00C74D5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E1D450" wp14:editId="10C5700F">
                <wp:simplePos x="0" y="0"/>
                <wp:positionH relativeFrom="column">
                  <wp:posOffset>19050</wp:posOffset>
                </wp:positionH>
                <wp:positionV relativeFrom="paragraph">
                  <wp:posOffset>41910</wp:posOffset>
                </wp:positionV>
                <wp:extent cx="438150" cy="219075"/>
                <wp:effectExtent l="0" t="19050" r="38100" b="47625"/>
                <wp:wrapNone/>
                <wp:docPr id="1987213113" name="Arrow: Striped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1907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C3A87" id="Arrow: Striped Right 2" o:spid="_x0000_s1026" type="#_x0000_t93" style="position:absolute;margin-left:1.5pt;margin-top:3.3pt;width:34.5pt;height:1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" fillcolor="#5b9bd5 [3204]" strokecolor="#091723 [484]" strokeweight="1pt"/>
            </w:pict>
          </mc:Fallback>
        </mc:AlternateContent>
      </w:r>
      <w:r w:rsidR="00E510C0" w:rsidRPr="00C74D53">
        <w:rPr>
          <w:sz w:val="44"/>
          <w:szCs w:val="44"/>
        </w:rPr>
        <w:t xml:space="preserve">        </w:t>
      </w:r>
      <w:r w:rsidR="00F70C73" w:rsidRPr="00C74D53">
        <w:rPr>
          <w:sz w:val="44"/>
          <w:szCs w:val="44"/>
        </w:rPr>
        <w:t>By integrating IBM Cloud</w:t>
      </w:r>
      <w:r w:rsidR="00E510C0" w:rsidRPr="00C74D53">
        <w:rPr>
          <w:sz w:val="44"/>
          <w:szCs w:val="44"/>
        </w:rPr>
        <w:t xml:space="preserve"> </w:t>
      </w:r>
      <w:r w:rsidR="00F70C73" w:rsidRPr="00C74D53">
        <w:rPr>
          <w:sz w:val="44"/>
          <w:szCs w:val="44"/>
        </w:rPr>
        <w:t>Visual Recognition API and NLG, we can</w:t>
      </w:r>
      <w:r w:rsidR="00E510C0" w:rsidRPr="00C74D53">
        <w:rPr>
          <w:sz w:val="44"/>
          <w:szCs w:val="44"/>
        </w:rPr>
        <w:t xml:space="preserve"> </w:t>
      </w:r>
      <w:r w:rsidR="00F70C73" w:rsidRPr="00C74D53">
        <w:rPr>
          <w:sz w:val="44"/>
          <w:szCs w:val="44"/>
        </w:rPr>
        <w:t>automatically analyze medical images,</w:t>
      </w:r>
      <w:r w:rsidR="00E510C0" w:rsidRPr="00C74D53">
        <w:rPr>
          <w:sz w:val="44"/>
          <w:szCs w:val="44"/>
        </w:rPr>
        <w:t xml:space="preserve"> </w:t>
      </w:r>
      <w:r w:rsidR="00F70C73" w:rsidRPr="00C74D53">
        <w:rPr>
          <w:sz w:val="44"/>
          <w:szCs w:val="44"/>
        </w:rPr>
        <w:t>identify abnormalities, and generate</w:t>
      </w:r>
      <w:r w:rsidR="00E510C0" w:rsidRPr="00C74D53">
        <w:rPr>
          <w:sz w:val="44"/>
          <w:szCs w:val="44"/>
        </w:rPr>
        <w:t xml:space="preserve"> </w:t>
      </w:r>
      <w:r w:rsidR="00F70C73" w:rsidRPr="00C74D53">
        <w:rPr>
          <w:sz w:val="44"/>
          <w:szCs w:val="44"/>
        </w:rPr>
        <w:t>detailed captions that assist healthcare</w:t>
      </w:r>
      <w:r w:rsidR="00E510C0" w:rsidRPr="00C74D53">
        <w:rPr>
          <w:sz w:val="44"/>
          <w:szCs w:val="44"/>
        </w:rPr>
        <w:t xml:space="preserve"> </w:t>
      </w:r>
      <w:r w:rsidR="00F70C73" w:rsidRPr="00C74D53">
        <w:rPr>
          <w:sz w:val="44"/>
          <w:szCs w:val="44"/>
        </w:rPr>
        <w:t>professionals in their decision-making</w:t>
      </w:r>
      <w:r w:rsidR="00E510C0" w:rsidRPr="00C74D53">
        <w:rPr>
          <w:sz w:val="44"/>
          <w:szCs w:val="44"/>
        </w:rPr>
        <w:t xml:space="preserve"> </w:t>
      </w:r>
      <w:r w:rsidR="00F70C73" w:rsidRPr="00C74D53">
        <w:rPr>
          <w:sz w:val="44"/>
          <w:szCs w:val="44"/>
        </w:rPr>
        <w:t xml:space="preserve">process. </w:t>
      </w:r>
    </w:p>
    <w:p w14:paraId="2E803DFF" w14:textId="25D90BE4" w:rsidR="000478E1" w:rsidRPr="00C74D53" w:rsidRDefault="00C74D53" w:rsidP="00F70C73">
      <w:pPr>
        <w:rPr>
          <w:sz w:val="44"/>
          <w:szCs w:val="44"/>
        </w:rPr>
      </w:pPr>
      <w:r w:rsidRPr="00C74D5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152AEC" wp14:editId="1E981197">
                <wp:simplePos x="0" y="0"/>
                <wp:positionH relativeFrom="column">
                  <wp:posOffset>-238125</wp:posOffset>
                </wp:positionH>
                <wp:positionV relativeFrom="paragraph">
                  <wp:posOffset>403225</wp:posOffset>
                </wp:positionV>
                <wp:extent cx="600075" cy="219075"/>
                <wp:effectExtent l="0" t="19050" r="47625" b="47625"/>
                <wp:wrapNone/>
                <wp:docPr id="2033739900" name="Arrow: Striped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1907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DB4F6" id="Arrow: Striped Right 3" o:spid="_x0000_s1026" type="#_x0000_t93" style="position:absolute;margin-left:-18.75pt;margin-top:31.75pt;width:47.25pt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" adj="17657" fillcolor="#5b9bd5 [3204]" strokecolor="#091723 [484]" strokeweight="1pt"/>
            </w:pict>
          </mc:Fallback>
        </mc:AlternateContent>
      </w:r>
    </w:p>
    <w:p w14:paraId="2E44FE40" w14:textId="72C5B5B6" w:rsidR="00E510C0" w:rsidRPr="00C74D53" w:rsidRDefault="00E510C0" w:rsidP="00E510C0">
      <w:pPr>
        <w:rPr>
          <w:sz w:val="44"/>
          <w:szCs w:val="44"/>
        </w:rPr>
      </w:pPr>
      <w:r w:rsidRPr="00C74D53">
        <w:rPr>
          <w:sz w:val="44"/>
          <w:szCs w:val="44"/>
        </w:rPr>
        <w:t xml:space="preserve">       </w:t>
      </w:r>
      <w:r w:rsidR="00F70C73" w:rsidRPr="00C74D53">
        <w:rPr>
          <w:sz w:val="44"/>
          <w:szCs w:val="44"/>
        </w:rPr>
        <w:t>This reduces manual effort,</w:t>
      </w:r>
      <w:r w:rsidRPr="00C74D53">
        <w:rPr>
          <w:sz w:val="44"/>
          <w:szCs w:val="44"/>
        </w:rPr>
        <w:t xml:space="preserve"> </w:t>
      </w:r>
      <w:r w:rsidR="00F70C73" w:rsidRPr="00C74D53">
        <w:rPr>
          <w:sz w:val="44"/>
          <w:szCs w:val="44"/>
        </w:rPr>
        <w:t>improves accuracy, and enhances patient</w:t>
      </w:r>
      <w:r w:rsidRPr="00C74D53">
        <w:rPr>
          <w:sz w:val="44"/>
          <w:szCs w:val="44"/>
        </w:rPr>
        <w:t xml:space="preserve"> care.</w:t>
      </w:r>
    </w:p>
    <w:p w14:paraId="76CBE166" w14:textId="77777777" w:rsidR="00C74D53" w:rsidRPr="00C74D53" w:rsidRDefault="00C74D53" w:rsidP="00F70C73"/>
    <w:p w14:paraId="4744F9ED" w14:textId="5365F1F6" w:rsidR="00F70C73" w:rsidRDefault="00C74D53" w:rsidP="00F70C73">
      <w:pPr>
        <w:rPr>
          <w:b/>
          <w:bCs/>
          <w:sz w:val="52"/>
          <w:szCs w:val="52"/>
          <w:u w:val="single"/>
        </w:rPr>
      </w:pPr>
      <w:r w:rsidRPr="00C74D53">
        <w:rPr>
          <w:b/>
          <w:bCs/>
          <w:sz w:val="52"/>
          <w:szCs w:val="52"/>
          <w:u w:val="single"/>
        </w:rPr>
        <w:lastRenderedPageBreak/>
        <w:t>Future Possibilities</w:t>
      </w:r>
      <w:r>
        <w:rPr>
          <w:b/>
          <w:bCs/>
          <w:sz w:val="52"/>
          <w:szCs w:val="52"/>
          <w:u w:val="single"/>
        </w:rPr>
        <w:t>:</w:t>
      </w:r>
    </w:p>
    <w:p w14:paraId="6D44F465" w14:textId="77777777" w:rsidR="00C74D53" w:rsidRDefault="00C74D53" w:rsidP="00F70C73">
      <w:pPr>
        <w:rPr>
          <w:b/>
          <w:bCs/>
          <w:sz w:val="52"/>
          <w:szCs w:val="52"/>
          <w:u w:val="single"/>
        </w:rPr>
      </w:pPr>
    </w:p>
    <w:p w14:paraId="56DF8554" w14:textId="67C838E4" w:rsidR="00C74D53" w:rsidRPr="00C74D53" w:rsidRDefault="00C74D53" w:rsidP="00F70C73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3B7EB0" wp14:editId="32973F5C">
                <wp:simplePos x="0" y="0"/>
                <wp:positionH relativeFrom="column">
                  <wp:posOffset>47625</wp:posOffset>
                </wp:positionH>
                <wp:positionV relativeFrom="paragraph">
                  <wp:posOffset>98425</wp:posOffset>
                </wp:positionV>
                <wp:extent cx="466725" cy="142875"/>
                <wp:effectExtent l="19050" t="0" r="28575" b="28575"/>
                <wp:wrapNone/>
                <wp:docPr id="1606307645" name="Arrow: Chevr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4287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A6874C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4" o:spid="_x0000_s1026" type="#_x0000_t55" style="position:absolute;margin-left:3.75pt;margin-top:7.75pt;width:36.75pt;height:1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" adj="18294" fillcolor="#5b9bd5 [3204]" strokecolor="#091723 [484]" strokeweight="1pt"/>
            </w:pict>
          </mc:Fallback>
        </mc:AlternateContent>
      </w:r>
      <w:r>
        <w:rPr>
          <w:sz w:val="44"/>
          <w:szCs w:val="44"/>
        </w:rPr>
        <w:t xml:space="preserve">         </w:t>
      </w:r>
      <w:r w:rsidRPr="00C74D53">
        <w:rPr>
          <w:sz w:val="44"/>
          <w:szCs w:val="44"/>
        </w:rPr>
        <w:t xml:space="preserve">The combination of IBM Cloud Visual Recognition API and NLG opens up exciting possibilities for image classification and caption generation. </w:t>
      </w:r>
    </w:p>
    <w:p w14:paraId="317FFC86" w14:textId="77777777" w:rsidR="00C74D53" w:rsidRPr="00C74D53" w:rsidRDefault="00C74D53" w:rsidP="00F70C73">
      <w:pPr>
        <w:rPr>
          <w:sz w:val="44"/>
          <w:szCs w:val="44"/>
        </w:rPr>
      </w:pPr>
    </w:p>
    <w:p w14:paraId="34567BA2" w14:textId="4ADAAE47" w:rsidR="00C74D53" w:rsidRPr="00C74D53" w:rsidRDefault="00C74D53" w:rsidP="00F70C73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5CC82A" wp14:editId="1D221E7F">
                <wp:simplePos x="0" y="0"/>
                <wp:positionH relativeFrom="margin">
                  <wp:align>left</wp:align>
                </wp:positionH>
                <wp:positionV relativeFrom="paragraph">
                  <wp:posOffset>98425</wp:posOffset>
                </wp:positionV>
                <wp:extent cx="514350" cy="133350"/>
                <wp:effectExtent l="19050" t="0" r="19050" b="19050"/>
                <wp:wrapNone/>
                <wp:docPr id="1559976549" name="Arrow: Chevr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333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48738" id="Arrow: Chevron 5" o:spid="_x0000_s1026" type="#_x0000_t55" style="position:absolute;margin-left:0;margin-top:7.75pt;width:40.5pt;height:10.5pt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" adj="18800" fillcolor="#5b9bd5 [3204]" strokecolor="#091723 [484]" strokeweight="1pt">
                <w10:wrap anchorx="margin"/>
              </v:shape>
            </w:pict>
          </mc:Fallback>
        </mc:AlternateContent>
      </w:r>
      <w:r>
        <w:rPr>
          <w:sz w:val="44"/>
          <w:szCs w:val="44"/>
        </w:rPr>
        <w:t xml:space="preserve">         </w:t>
      </w:r>
      <w:r w:rsidRPr="00C74D53">
        <w:rPr>
          <w:sz w:val="44"/>
          <w:szCs w:val="44"/>
        </w:rPr>
        <w:t>With advancements in deep learning and natural language processing, we can expect even higher accuracy and more sophisticated captions.</w:t>
      </w:r>
    </w:p>
    <w:p w14:paraId="2DACA6E9" w14:textId="2F1E199B" w:rsidR="00C74D53" w:rsidRPr="00C74D53" w:rsidRDefault="00C74D53" w:rsidP="00F70C73">
      <w:pPr>
        <w:rPr>
          <w:sz w:val="44"/>
          <w:szCs w:val="44"/>
        </w:rPr>
      </w:pPr>
    </w:p>
    <w:p w14:paraId="5CBE9EC6" w14:textId="30C929D3" w:rsidR="00C74D53" w:rsidRPr="00C74D53" w:rsidRDefault="00C74D53" w:rsidP="00F70C73">
      <w:pPr>
        <w:rPr>
          <w:b/>
          <w:bCs/>
          <w:sz w:val="44"/>
          <w:szCs w:val="44"/>
          <w:u w:val="single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892CB4" wp14:editId="4192B2E6">
                <wp:simplePos x="0" y="0"/>
                <wp:positionH relativeFrom="column">
                  <wp:posOffset>-38100</wp:posOffset>
                </wp:positionH>
                <wp:positionV relativeFrom="paragraph">
                  <wp:posOffset>86360</wp:posOffset>
                </wp:positionV>
                <wp:extent cx="542925" cy="133350"/>
                <wp:effectExtent l="19050" t="0" r="28575" b="19050"/>
                <wp:wrapNone/>
                <wp:docPr id="2112826305" name="Arrow: Chevr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333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E43CD" id="Arrow: Chevron 6" o:spid="_x0000_s1026" type="#_x0000_t55" style="position:absolute;margin-left:-3pt;margin-top:6.8pt;width:42.75pt;height:1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" adj="18947" fillcolor="#5b9bd5 [3204]" strokecolor="#091723 [484]" strokeweight="1pt"/>
            </w:pict>
          </mc:Fallback>
        </mc:AlternateContent>
      </w:r>
      <w:r>
        <w:rPr>
          <w:sz w:val="44"/>
          <w:szCs w:val="44"/>
        </w:rPr>
        <w:t xml:space="preserve">        </w:t>
      </w:r>
      <w:r w:rsidRPr="00C74D53">
        <w:rPr>
          <w:sz w:val="44"/>
          <w:szCs w:val="44"/>
        </w:rPr>
        <w:t xml:space="preserve"> This technology can revolutionize various industries, including autonomous vehicles, social media, and entertainment, offering new ways to interact with and understand visual content.</w:t>
      </w:r>
    </w:p>
    <w:p w14:paraId="09331FAB" w14:textId="0AE89377" w:rsidR="00F70C73" w:rsidRDefault="00F70C73" w:rsidP="00F70C73">
      <w:pPr>
        <w:rPr>
          <w:b/>
          <w:bCs/>
          <w:sz w:val="44"/>
          <w:szCs w:val="44"/>
        </w:rPr>
      </w:pPr>
    </w:p>
    <w:p w14:paraId="19461F3A" w14:textId="2F212714" w:rsidR="00C74D53" w:rsidRDefault="00C74D53" w:rsidP="00F70C73">
      <w:pPr>
        <w:rPr>
          <w:b/>
          <w:bCs/>
          <w:sz w:val="52"/>
          <w:szCs w:val="52"/>
          <w:u w:val="single"/>
        </w:rPr>
      </w:pPr>
      <w:r w:rsidRPr="00C74D53">
        <w:rPr>
          <w:b/>
          <w:bCs/>
          <w:sz w:val="52"/>
          <w:szCs w:val="52"/>
          <w:u w:val="single"/>
        </w:rPr>
        <w:t>Challenges and Considerations</w:t>
      </w:r>
      <w:r>
        <w:rPr>
          <w:b/>
          <w:bCs/>
          <w:sz w:val="52"/>
          <w:szCs w:val="52"/>
          <w:u w:val="single"/>
        </w:rPr>
        <w:t>:</w:t>
      </w:r>
    </w:p>
    <w:p w14:paraId="5B770D07" w14:textId="77777777" w:rsidR="00C74D53" w:rsidRDefault="00C74D53" w:rsidP="00F70C73">
      <w:pPr>
        <w:rPr>
          <w:b/>
          <w:bCs/>
          <w:sz w:val="52"/>
          <w:szCs w:val="52"/>
          <w:u w:val="single"/>
        </w:rPr>
      </w:pPr>
    </w:p>
    <w:p w14:paraId="6EC9B8C3" w14:textId="114A29C4" w:rsidR="00C74D53" w:rsidRDefault="00B223F0" w:rsidP="00F70C73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30FD26" wp14:editId="3C369DC4">
                <wp:simplePos x="0" y="0"/>
                <wp:positionH relativeFrom="column">
                  <wp:posOffset>257175</wp:posOffset>
                </wp:positionH>
                <wp:positionV relativeFrom="paragraph">
                  <wp:posOffset>89535</wp:posOffset>
                </wp:positionV>
                <wp:extent cx="123825" cy="209550"/>
                <wp:effectExtent l="38100" t="38100" r="28575" b="57150"/>
                <wp:wrapNone/>
                <wp:docPr id="637192448" name="Explosion: 8 Poin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0955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A9F6AD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: 8 Points 8" o:spid="_x0000_s1026" type="#_x0000_t71" style="position:absolute;margin-left:20.25pt;margin-top:7.05pt;width:9.75pt;height:1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" fillcolor="#5b9bd5 [3204]" strokecolor="#091723 [484]" strokeweight="1pt"/>
            </w:pict>
          </mc:Fallback>
        </mc:AlternateContent>
      </w:r>
      <w:r w:rsidR="00C74D53">
        <w:rPr>
          <w:sz w:val="44"/>
          <w:szCs w:val="44"/>
        </w:rPr>
        <w:t xml:space="preserve">        </w:t>
      </w:r>
      <w:r w:rsidR="00C74D53" w:rsidRPr="00C74D53">
        <w:rPr>
          <w:sz w:val="44"/>
          <w:szCs w:val="44"/>
        </w:rPr>
        <w:t>While the combined approach offers significant benefits, there are challenges and considerations to be aware of.</w:t>
      </w:r>
    </w:p>
    <w:p w14:paraId="2046EE51" w14:textId="781303C5" w:rsidR="00C74D53" w:rsidRDefault="00B223F0" w:rsidP="00F70C73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849DD2" wp14:editId="0633CDAF">
                <wp:simplePos x="0" y="0"/>
                <wp:positionH relativeFrom="column">
                  <wp:posOffset>285750</wp:posOffset>
                </wp:positionH>
                <wp:positionV relativeFrom="paragraph">
                  <wp:posOffset>95250</wp:posOffset>
                </wp:positionV>
                <wp:extent cx="114300" cy="200025"/>
                <wp:effectExtent l="38100" t="38100" r="38100" b="66675"/>
                <wp:wrapNone/>
                <wp:docPr id="788601053" name="Explosion: 8 Poin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00025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EFE51" id="Explosion: 8 Points 9" o:spid="_x0000_s1026" type="#_x0000_t71" style="position:absolute;margin-left:22.5pt;margin-top:7.5pt;width:9pt;height:15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" fillcolor="#5b9bd5 [3204]" strokecolor="#091723 [484]" strokeweight="1pt"/>
            </w:pict>
          </mc:Fallback>
        </mc:AlternateContent>
      </w:r>
      <w:r w:rsidR="00C74D53">
        <w:rPr>
          <w:sz w:val="44"/>
          <w:szCs w:val="44"/>
        </w:rPr>
        <w:t xml:space="preserve">        </w:t>
      </w:r>
      <w:r w:rsidR="00C74D53" w:rsidRPr="00C74D53">
        <w:rPr>
          <w:sz w:val="44"/>
          <w:szCs w:val="44"/>
        </w:rPr>
        <w:t xml:space="preserve">These include data privacy and security, bias in </w:t>
      </w:r>
    </w:p>
    <w:p w14:paraId="353FF678" w14:textId="77777777" w:rsidR="00C74D53" w:rsidRDefault="00C74D53" w:rsidP="00C74D53">
      <w:pPr>
        <w:rPr>
          <w:sz w:val="44"/>
          <w:szCs w:val="44"/>
        </w:rPr>
      </w:pPr>
      <w:r w:rsidRPr="00C74D53">
        <w:rPr>
          <w:sz w:val="44"/>
          <w:szCs w:val="44"/>
        </w:rPr>
        <w:t>image classification, and ethical implications.</w:t>
      </w:r>
    </w:p>
    <w:p w14:paraId="3815BEA8" w14:textId="77777777" w:rsidR="00C74D53" w:rsidRDefault="00C74D53" w:rsidP="00F70C73">
      <w:pPr>
        <w:rPr>
          <w:sz w:val="44"/>
          <w:szCs w:val="44"/>
        </w:rPr>
      </w:pPr>
    </w:p>
    <w:p w14:paraId="669DACF0" w14:textId="1FC248C5" w:rsidR="00C74D53" w:rsidRDefault="00C74D53" w:rsidP="00F70C73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5DE8A4" wp14:editId="0D8C6C7A">
                <wp:simplePos x="0" y="0"/>
                <wp:positionH relativeFrom="column">
                  <wp:posOffset>209550</wp:posOffset>
                </wp:positionH>
                <wp:positionV relativeFrom="paragraph">
                  <wp:posOffset>40005</wp:posOffset>
                </wp:positionV>
                <wp:extent cx="152400" cy="257175"/>
                <wp:effectExtent l="19050" t="38100" r="19050" b="66675"/>
                <wp:wrapNone/>
                <wp:docPr id="942780732" name="Explosion: 8 Poin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57175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279238" id="Explosion: 8 Points 7" o:spid="_x0000_s1026" type="#_x0000_t71" style="position:absolute;margin-left:16.5pt;margin-top:3.15pt;width:12pt;height:20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" fillcolor="#5b9bd5 [3204]" strokecolor="#091723 [484]" strokeweight="1pt"/>
            </w:pict>
          </mc:Fallback>
        </mc:AlternateContent>
      </w:r>
      <w:r>
        <w:rPr>
          <w:sz w:val="44"/>
          <w:szCs w:val="44"/>
        </w:rPr>
        <w:t xml:space="preserve">        </w:t>
      </w:r>
      <w:r w:rsidRPr="00C74D53">
        <w:rPr>
          <w:sz w:val="44"/>
          <w:szCs w:val="44"/>
        </w:rPr>
        <w:t xml:space="preserve"> It is important to address these issues through responsible data handling, diverse training datasets, and continuous monitoring to ensure fair and unbiased outcomes</w:t>
      </w:r>
      <w:r w:rsidR="00823980">
        <w:rPr>
          <w:sz w:val="44"/>
          <w:szCs w:val="44"/>
        </w:rPr>
        <w:t>.</w:t>
      </w:r>
    </w:p>
    <w:p w14:paraId="56BE3B73" w14:textId="77777777" w:rsidR="00823980" w:rsidRDefault="00823980" w:rsidP="00F70C73">
      <w:pPr>
        <w:rPr>
          <w:sz w:val="44"/>
          <w:szCs w:val="44"/>
        </w:rPr>
      </w:pPr>
    </w:p>
    <w:p w14:paraId="6840C822" w14:textId="0D4B989A" w:rsidR="00823980" w:rsidRDefault="00823980" w:rsidP="00F70C73">
      <w:pPr>
        <w:rPr>
          <w:sz w:val="44"/>
          <w:szCs w:val="44"/>
          <w:u w:val="single"/>
        </w:rPr>
      </w:pPr>
      <w:r w:rsidRPr="00823980">
        <w:rPr>
          <w:sz w:val="44"/>
          <w:szCs w:val="44"/>
          <w:u w:val="single"/>
        </w:rPr>
        <w:t>Program 1</w:t>
      </w:r>
    </w:p>
    <w:p w14:paraId="1BB2CF96" w14:textId="77777777" w:rsidR="00AF7FA0" w:rsidRDefault="00AF7FA0" w:rsidP="00F70C73">
      <w:pPr>
        <w:rPr>
          <w:sz w:val="44"/>
          <w:szCs w:val="44"/>
          <w:u w:val="single"/>
        </w:rPr>
      </w:pPr>
    </w:p>
    <w:p w14:paraId="14A171FE" w14:textId="77777777" w:rsidR="00AF7FA0" w:rsidRPr="0082398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</w:pPr>
      <w:proofErr w:type="spellStart"/>
      <w:r w:rsidRPr="00823980">
        <w:rPr>
          <w:rFonts w:ascii="inherit" w:eastAsia="Times New Roman" w:hAnsi="inherit" w:cs="Courier New"/>
          <w:color w:val="EE5396"/>
          <w:spacing w:val="5"/>
          <w:sz w:val="40"/>
          <w:szCs w:val="40"/>
          <w:bdr w:val="none" w:sz="0" w:space="0" w:color="auto" w:frame="1"/>
          <w:lang w:bidi="ta-IN"/>
        </w:rPr>
        <w:t>IamAuthenticator</w:t>
      </w:r>
      <w:proofErr w:type="spellEnd"/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 xml:space="preserve"> </w:t>
      </w:r>
      <w:r w:rsidRPr="00823980">
        <w:rPr>
          <w:rFonts w:ascii="inherit" w:eastAsia="Times New Roman" w:hAnsi="inherit" w:cs="Courier New"/>
          <w:color w:val="A56EFF"/>
          <w:spacing w:val="5"/>
          <w:sz w:val="40"/>
          <w:szCs w:val="40"/>
          <w:bdr w:val="none" w:sz="0" w:space="0" w:color="auto" w:frame="1"/>
          <w:lang w:bidi="ta-IN"/>
        </w:rPr>
        <w:t>authenticator</w:t>
      </w: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 xml:space="preserve"> </w:t>
      </w: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bdr w:val="none" w:sz="0" w:space="0" w:color="auto" w:frame="1"/>
          <w:lang w:bidi="ta-IN"/>
        </w:rPr>
        <w:t>=</w:t>
      </w: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 xml:space="preserve"> </w:t>
      </w: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bdr w:val="none" w:sz="0" w:space="0" w:color="auto" w:frame="1"/>
          <w:lang w:bidi="ta-IN"/>
        </w:rPr>
        <w:t>new</w:t>
      </w: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 xml:space="preserve"> </w:t>
      </w:r>
      <w:proofErr w:type="spellStart"/>
      <w:r w:rsidRPr="00823980">
        <w:rPr>
          <w:rFonts w:ascii="inherit" w:eastAsia="Times New Roman" w:hAnsi="inherit" w:cs="Courier New"/>
          <w:color w:val="24A148"/>
          <w:spacing w:val="5"/>
          <w:sz w:val="40"/>
          <w:szCs w:val="40"/>
          <w:bdr w:val="none" w:sz="0" w:space="0" w:color="auto" w:frame="1"/>
          <w:lang w:bidi="ta-IN"/>
        </w:rPr>
        <w:t>IamAuthenticator</w:t>
      </w:r>
      <w:proofErr w:type="spellEnd"/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>(</w:t>
      </w:r>
      <w:r w:rsidRPr="00823980">
        <w:rPr>
          <w:rFonts w:ascii="inherit" w:eastAsia="Times New Roman" w:hAnsi="inherit" w:cs="Courier New"/>
          <w:color w:val="009D9A"/>
          <w:spacing w:val="5"/>
          <w:sz w:val="40"/>
          <w:szCs w:val="40"/>
          <w:bdr w:val="none" w:sz="0" w:space="0" w:color="auto" w:frame="1"/>
          <w:lang w:bidi="ta-IN"/>
        </w:rPr>
        <w:t>"{</w:t>
      </w:r>
      <w:proofErr w:type="spellStart"/>
      <w:r w:rsidRPr="00823980">
        <w:rPr>
          <w:rFonts w:ascii="inherit" w:eastAsia="Times New Roman" w:hAnsi="inherit" w:cs="Courier New"/>
          <w:color w:val="009D9A"/>
          <w:spacing w:val="5"/>
          <w:sz w:val="40"/>
          <w:szCs w:val="40"/>
          <w:bdr w:val="none" w:sz="0" w:space="0" w:color="auto" w:frame="1"/>
          <w:lang w:bidi="ta-IN"/>
        </w:rPr>
        <w:t>apikey</w:t>
      </w:r>
      <w:proofErr w:type="spellEnd"/>
      <w:r w:rsidRPr="00823980">
        <w:rPr>
          <w:rFonts w:ascii="inherit" w:eastAsia="Times New Roman" w:hAnsi="inherit" w:cs="Courier New"/>
          <w:color w:val="009D9A"/>
          <w:spacing w:val="5"/>
          <w:sz w:val="40"/>
          <w:szCs w:val="40"/>
          <w:bdr w:val="none" w:sz="0" w:space="0" w:color="auto" w:frame="1"/>
          <w:lang w:bidi="ta-IN"/>
        </w:rPr>
        <w:t>}"</w:t>
      </w: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>);</w:t>
      </w:r>
    </w:p>
    <w:p w14:paraId="109ED1EA" w14:textId="77777777" w:rsidR="00AF7FA0" w:rsidRPr="0082398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</w:pPr>
      <w:proofErr w:type="spellStart"/>
      <w:r w:rsidRPr="00823980">
        <w:rPr>
          <w:rFonts w:ascii="inherit" w:eastAsia="Times New Roman" w:hAnsi="inherit" w:cs="Courier New"/>
          <w:color w:val="EE5396"/>
          <w:spacing w:val="5"/>
          <w:sz w:val="40"/>
          <w:szCs w:val="40"/>
          <w:bdr w:val="none" w:sz="0" w:space="0" w:color="auto" w:frame="1"/>
          <w:lang w:bidi="ta-IN"/>
        </w:rPr>
        <w:t>NaturalLanguageUnderstanding</w:t>
      </w:r>
      <w:proofErr w:type="spellEnd"/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 xml:space="preserve"> </w:t>
      </w:r>
      <w:proofErr w:type="spellStart"/>
      <w:r w:rsidRPr="00823980">
        <w:rPr>
          <w:rFonts w:ascii="inherit" w:eastAsia="Times New Roman" w:hAnsi="inherit" w:cs="Courier New"/>
          <w:color w:val="A56EFF"/>
          <w:spacing w:val="5"/>
          <w:sz w:val="40"/>
          <w:szCs w:val="40"/>
          <w:bdr w:val="none" w:sz="0" w:space="0" w:color="auto" w:frame="1"/>
          <w:lang w:bidi="ta-IN"/>
        </w:rPr>
        <w:t>naturalLanguageUnderstanding</w:t>
      </w:r>
      <w:proofErr w:type="spellEnd"/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 xml:space="preserve"> </w:t>
      </w: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bdr w:val="none" w:sz="0" w:space="0" w:color="auto" w:frame="1"/>
          <w:lang w:bidi="ta-IN"/>
        </w:rPr>
        <w:t>=</w:t>
      </w: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 xml:space="preserve"> </w:t>
      </w: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bdr w:val="none" w:sz="0" w:space="0" w:color="auto" w:frame="1"/>
          <w:lang w:bidi="ta-IN"/>
        </w:rPr>
        <w:t>new</w:t>
      </w: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 xml:space="preserve"> </w:t>
      </w:r>
      <w:proofErr w:type="spellStart"/>
      <w:proofErr w:type="gramStart"/>
      <w:r w:rsidRPr="00823980">
        <w:rPr>
          <w:rFonts w:ascii="inherit" w:eastAsia="Times New Roman" w:hAnsi="inherit" w:cs="Courier New"/>
          <w:color w:val="24A148"/>
          <w:spacing w:val="5"/>
          <w:sz w:val="40"/>
          <w:szCs w:val="40"/>
          <w:bdr w:val="none" w:sz="0" w:space="0" w:color="auto" w:frame="1"/>
          <w:lang w:bidi="ta-IN"/>
        </w:rPr>
        <w:t>NaturalLanguageUnderstanding</w:t>
      </w:r>
      <w:proofErr w:type="spellEnd"/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>(</w:t>
      </w:r>
      <w:proofErr w:type="gramEnd"/>
      <w:r w:rsidRPr="00823980">
        <w:rPr>
          <w:rFonts w:ascii="inherit" w:eastAsia="Times New Roman" w:hAnsi="inherit" w:cs="Courier New"/>
          <w:color w:val="009D9A"/>
          <w:spacing w:val="5"/>
          <w:sz w:val="40"/>
          <w:szCs w:val="40"/>
          <w:bdr w:val="none" w:sz="0" w:space="0" w:color="auto" w:frame="1"/>
          <w:lang w:bidi="ta-IN"/>
        </w:rPr>
        <w:t>"2022-04-07"</w:t>
      </w: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>, authenticator);</w:t>
      </w:r>
    </w:p>
    <w:p w14:paraId="37E7B56B" w14:textId="77777777" w:rsidR="00AF7FA0" w:rsidRPr="0082398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</w:pPr>
      <w:proofErr w:type="spellStart"/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>naturalLanguageUnderstanding.setServiceUrl</w:t>
      </w:r>
      <w:proofErr w:type="spellEnd"/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>(</w:t>
      </w:r>
      <w:r w:rsidRPr="00823980">
        <w:rPr>
          <w:rFonts w:ascii="inherit" w:eastAsia="Times New Roman" w:hAnsi="inherit" w:cs="Courier New"/>
          <w:color w:val="009D9A"/>
          <w:spacing w:val="5"/>
          <w:sz w:val="40"/>
          <w:szCs w:val="40"/>
          <w:bdr w:val="none" w:sz="0" w:space="0" w:color="auto" w:frame="1"/>
          <w:lang w:bidi="ta-IN"/>
        </w:rPr>
        <w:t>"{</w:t>
      </w:r>
      <w:proofErr w:type="spellStart"/>
      <w:r w:rsidRPr="00823980">
        <w:rPr>
          <w:rFonts w:ascii="inherit" w:eastAsia="Times New Roman" w:hAnsi="inherit" w:cs="Courier New"/>
          <w:color w:val="009D9A"/>
          <w:spacing w:val="5"/>
          <w:sz w:val="40"/>
          <w:szCs w:val="40"/>
          <w:bdr w:val="none" w:sz="0" w:space="0" w:color="auto" w:frame="1"/>
          <w:lang w:bidi="ta-IN"/>
        </w:rPr>
        <w:t>url</w:t>
      </w:r>
      <w:proofErr w:type="spellEnd"/>
      <w:r w:rsidRPr="00823980">
        <w:rPr>
          <w:rFonts w:ascii="inherit" w:eastAsia="Times New Roman" w:hAnsi="inherit" w:cs="Courier New"/>
          <w:color w:val="009D9A"/>
          <w:spacing w:val="5"/>
          <w:sz w:val="40"/>
          <w:szCs w:val="40"/>
          <w:bdr w:val="none" w:sz="0" w:space="0" w:color="auto" w:frame="1"/>
          <w:lang w:bidi="ta-IN"/>
        </w:rPr>
        <w:t>}"</w:t>
      </w: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>);</w:t>
      </w:r>
    </w:p>
    <w:p w14:paraId="4F279CEE" w14:textId="77777777" w:rsidR="00AF7FA0" w:rsidRPr="0082398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</w:pPr>
    </w:p>
    <w:p w14:paraId="3DBC2A88" w14:textId="77777777" w:rsidR="00AF7FA0" w:rsidRPr="0082398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</w:pPr>
      <w:r w:rsidRPr="00823980">
        <w:rPr>
          <w:rFonts w:ascii="inherit" w:eastAsia="Times New Roman" w:hAnsi="inherit" w:cs="Courier New"/>
          <w:color w:val="EE5396"/>
          <w:spacing w:val="5"/>
          <w:sz w:val="40"/>
          <w:szCs w:val="40"/>
          <w:bdr w:val="none" w:sz="0" w:space="0" w:color="auto" w:frame="1"/>
          <w:lang w:bidi="ta-IN"/>
        </w:rPr>
        <w:t>String</w:t>
      </w: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 xml:space="preserve"> </w:t>
      </w:r>
      <w:r w:rsidRPr="00823980">
        <w:rPr>
          <w:rFonts w:ascii="inherit" w:eastAsia="Times New Roman" w:hAnsi="inherit" w:cs="Courier New"/>
          <w:color w:val="A56EFF"/>
          <w:spacing w:val="5"/>
          <w:sz w:val="40"/>
          <w:szCs w:val="40"/>
          <w:bdr w:val="none" w:sz="0" w:space="0" w:color="auto" w:frame="1"/>
          <w:lang w:bidi="ta-IN"/>
        </w:rPr>
        <w:t>text</w:t>
      </w: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 xml:space="preserve"> </w:t>
      </w: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bdr w:val="none" w:sz="0" w:space="0" w:color="auto" w:frame="1"/>
          <w:lang w:bidi="ta-IN"/>
        </w:rPr>
        <w:t>=</w:t>
      </w: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 xml:space="preserve"> </w:t>
      </w:r>
      <w:r w:rsidRPr="00823980">
        <w:rPr>
          <w:rFonts w:ascii="inherit" w:eastAsia="Times New Roman" w:hAnsi="inherit" w:cs="Courier New"/>
          <w:color w:val="009D9A"/>
          <w:spacing w:val="5"/>
          <w:sz w:val="40"/>
          <w:szCs w:val="40"/>
          <w:bdr w:val="none" w:sz="0" w:space="0" w:color="auto" w:frame="1"/>
          <w:lang w:bidi="ta-IN"/>
        </w:rPr>
        <w:t>"Leonardo DiCaprio won Best Actor"</w:t>
      </w: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 xml:space="preserve"> +</w:t>
      </w:r>
    </w:p>
    <w:p w14:paraId="76B87599" w14:textId="77777777" w:rsidR="00AF7FA0" w:rsidRPr="0082398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</w:pP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 xml:space="preserve">  </w:t>
      </w:r>
      <w:r w:rsidRPr="00823980">
        <w:rPr>
          <w:rFonts w:ascii="inherit" w:eastAsia="Times New Roman" w:hAnsi="inherit" w:cs="Courier New"/>
          <w:color w:val="009D9A"/>
          <w:spacing w:val="5"/>
          <w:sz w:val="40"/>
          <w:szCs w:val="40"/>
          <w:bdr w:val="none" w:sz="0" w:space="0" w:color="auto" w:frame="1"/>
          <w:lang w:bidi="ta-IN"/>
        </w:rPr>
        <w:t xml:space="preserve">" </w:t>
      </w:r>
      <w:proofErr w:type="gramStart"/>
      <w:r w:rsidRPr="00823980">
        <w:rPr>
          <w:rFonts w:ascii="inherit" w:eastAsia="Times New Roman" w:hAnsi="inherit" w:cs="Courier New"/>
          <w:color w:val="009D9A"/>
          <w:spacing w:val="5"/>
          <w:sz w:val="40"/>
          <w:szCs w:val="40"/>
          <w:bdr w:val="none" w:sz="0" w:space="0" w:color="auto" w:frame="1"/>
          <w:lang w:bidi="ta-IN"/>
        </w:rPr>
        <w:t>in</w:t>
      </w:r>
      <w:proofErr w:type="gramEnd"/>
      <w:r w:rsidRPr="00823980">
        <w:rPr>
          <w:rFonts w:ascii="inherit" w:eastAsia="Times New Roman" w:hAnsi="inherit" w:cs="Courier New"/>
          <w:color w:val="009D9A"/>
          <w:spacing w:val="5"/>
          <w:sz w:val="40"/>
          <w:szCs w:val="40"/>
          <w:bdr w:val="none" w:sz="0" w:space="0" w:color="auto" w:frame="1"/>
          <w:lang w:bidi="ta-IN"/>
        </w:rPr>
        <w:t xml:space="preserve"> a Leading Role for his performance."</w:t>
      </w: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>;</w:t>
      </w:r>
    </w:p>
    <w:p w14:paraId="1D8478C1" w14:textId="77777777" w:rsidR="00AF7FA0" w:rsidRPr="0082398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</w:pPr>
    </w:p>
    <w:p w14:paraId="7E19357D" w14:textId="77777777" w:rsidR="00AF7FA0" w:rsidRPr="0082398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</w:pPr>
      <w:proofErr w:type="spellStart"/>
      <w:r w:rsidRPr="00823980">
        <w:rPr>
          <w:rFonts w:ascii="inherit" w:eastAsia="Times New Roman" w:hAnsi="inherit" w:cs="Courier New"/>
          <w:color w:val="EE5396"/>
          <w:spacing w:val="5"/>
          <w:sz w:val="40"/>
          <w:szCs w:val="40"/>
          <w:bdr w:val="none" w:sz="0" w:space="0" w:color="auto" w:frame="1"/>
          <w:lang w:bidi="ta-IN"/>
        </w:rPr>
        <w:t>RelationsOptions</w:t>
      </w:r>
      <w:proofErr w:type="spellEnd"/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 xml:space="preserve"> </w:t>
      </w:r>
      <w:r w:rsidRPr="00823980">
        <w:rPr>
          <w:rFonts w:ascii="inherit" w:eastAsia="Times New Roman" w:hAnsi="inherit" w:cs="Courier New"/>
          <w:color w:val="A56EFF"/>
          <w:spacing w:val="5"/>
          <w:sz w:val="40"/>
          <w:szCs w:val="40"/>
          <w:bdr w:val="none" w:sz="0" w:space="0" w:color="auto" w:frame="1"/>
          <w:lang w:bidi="ta-IN"/>
        </w:rPr>
        <w:t>relations</w:t>
      </w: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 xml:space="preserve"> </w:t>
      </w: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bdr w:val="none" w:sz="0" w:space="0" w:color="auto" w:frame="1"/>
          <w:lang w:bidi="ta-IN"/>
        </w:rPr>
        <w:t>=</w:t>
      </w: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 xml:space="preserve"> </w:t>
      </w: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bdr w:val="none" w:sz="0" w:space="0" w:color="auto" w:frame="1"/>
          <w:lang w:bidi="ta-IN"/>
        </w:rPr>
        <w:t>new</w:t>
      </w: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 xml:space="preserve"> </w:t>
      </w:r>
      <w:proofErr w:type="spellStart"/>
      <w:r w:rsidRPr="00823980">
        <w:rPr>
          <w:rFonts w:ascii="inherit" w:eastAsia="Times New Roman" w:hAnsi="inherit" w:cs="Courier New"/>
          <w:color w:val="24A148"/>
          <w:spacing w:val="5"/>
          <w:sz w:val="40"/>
          <w:szCs w:val="40"/>
          <w:bdr w:val="none" w:sz="0" w:space="0" w:color="auto" w:frame="1"/>
          <w:lang w:bidi="ta-IN"/>
        </w:rPr>
        <w:t>RelationsOptions</w:t>
      </w: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>.Builder</w:t>
      </w:r>
      <w:proofErr w:type="spellEnd"/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>()</w:t>
      </w:r>
    </w:p>
    <w:p w14:paraId="2825F126" w14:textId="77777777" w:rsidR="00AF7FA0" w:rsidRPr="0082398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</w:pP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 xml:space="preserve">  </w:t>
      </w:r>
      <w:proofErr w:type="gramStart"/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>.build</w:t>
      </w:r>
      <w:proofErr w:type="gramEnd"/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>();</w:t>
      </w:r>
    </w:p>
    <w:p w14:paraId="52A118A5" w14:textId="77777777" w:rsidR="00AF7FA0" w:rsidRPr="0082398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</w:pPr>
    </w:p>
    <w:p w14:paraId="093B439E" w14:textId="77777777" w:rsidR="00AF7FA0" w:rsidRPr="0082398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</w:pPr>
      <w:r w:rsidRPr="00823980">
        <w:rPr>
          <w:rFonts w:ascii="inherit" w:eastAsia="Times New Roman" w:hAnsi="inherit" w:cs="Courier New"/>
          <w:color w:val="EE5396"/>
          <w:spacing w:val="5"/>
          <w:sz w:val="40"/>
          <w:szCs w:val="40"/>
          <w:bdr w:val="none" w:sz="0" w:space="0" w:color="auto" w:frame="1"/>
          <w:lang w:bidi="ta-IN"/>
        </w:rPr>
        <w:t>Features</w:t>
      </w: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 xml:space="preserve"> </w:t>
      </w:r>
      <w:proofErr w:type="spellStart"/>
      <w:r w:rsidRPr="00823980">
        <w:rPr>
          <w:rFonts w:ascii="inherit" w:eastAsia="Times New Roman" w:hAnsi="inherit" w:cs="Courier New"/>
          <w:color w:val="A56EFF"/>
          <w:spacing w:val="5"/>
          <w:sz w:val="40"/>
          <w:szCs w:val="40"/>
          <w:bdr w:val="none" w:sz="0" w:space="0" w:color="auto" w:frame="1"/>
          <w:lang w:bidi="ta-IN"/>
        </w:rPr>
        <w:t>features</w:t>
      </w:r>
      <w:proofErr w:type="spellEnd"/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 xml:space="preserve"> </w:t>
      </w: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bdr w:val="none" w:sz="0" w:space="0" w:color="auto" w:frame="1"/>
          <w:lang w:bidi="ta-IN"/>
        </w:rPr>
        <w:t>=</w:t>
      </w: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 xml:space="preserve"> </w:t>
      </w: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bdr w:val="none" w:sz="0" w:space="0" w:color="auto" w:frame="1"/>
          <w:lang w:bidi="ta-IN"/>
        </w:rPr>
        <w:t>new</w:t>
      </w: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 xml:space="preserve"> </w:t>
      </w:r>
      <w:proofErr w:type="spellStart"/>
      <w:r w:rsidRPr="00823980">
        <w:rPr>
          <w:rFonts w:ascii="inherit" w:eastAsia="Times New Roman" w:hAnsi="inherit" w:cs="Courier New"/>
          <w:color w:val="24A148"/>
          <w:spacing w:val="5"/>
          <w:sz w:val="40"/>
          <w:szCs w:val="40"/>
          <w:bdr w:val="none" w:sz="0" w:space="0" w:color="auto" w:frame="1"/>
          <w:lang w:bidi="ta-IN"/>
        </w:rPr>
        <w:t>Features</w:t>
      </w: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>.Builder</w:t>
      </w:r>
      <w:proofErr w:type="spellEnd"/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>()</w:t>
      </w:r>
    </w:p>
    <w:p w14:paraId="419DB76D" w14:textId="77777777" w:rsidR="00AF7FA0" w:rsidRPr="0082398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</w:pP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 xml:space="preserve">  </w:t>
      </w:r>
      <w:proofErr w:type="gramStart"/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>.relations</w:t>
      </w:r>
      <w:proofErr w:type="gramEnd"/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>(relations)</w:t>
      </w:r>
    </w:p>
    <w:p w14:paraId="6600D7AF" w14:textId="77777777" w:rsidR="00AF7FA0" w:rsidRDefault="00AF7FA0" w:rsidP="00F70C73">
      <w:pPr>
        <w:rPr>
          <w:sz w:val="44"/>
          <w:szCs w:val="44"/>
          <w:u w:val="single"/>
        </w:rPr>
      </w:pPr>
    </w:p>
    <w:p w14:paraId="639E4904" w14:textId="77777777" w:rsidR="00AF7FA0" w:rsidRDefault="00AF7FA0" w:rsidP="00F70C73">
      <w:pPr>
        <w:rPr>
          <w:sz w:val="44"/>
          <w:szCs w:val="44"/>
          <w:u w:val="single"/>
        </w:rPr>
      </w:pPr>
    </w:p>
    <w:p w14:paraId="7858C57E" w14:textId="77777777" w:rsidR="00AF7FA0" w:rsidRDefault="00AF7FA0" w:rsidP="00F70C73">
      <w:pPr>
        <w:rPr>
          <w:sz w:val="44"/>
          <w:szCs w:val="44"/>
          <w:u w:val="single"/>
        </w:rPr>
      </w:pPr>
    </w:p>
    <w:p w14:paraId="32341F4C" w14:textId="77777777" w:rsidR="00AF7FA0" w:rsidRPr="00823980" w:rsidRDefault="00AF7FA0" w:rsidP="00F70C73">
      <w:pPr>
        <w:rPr>
          <w:sz w:val="44"/>
          <w:szCs w:val="44"/>
          <w:u w:val="single"/>
        </w:rPr>
      </w:pPr>
    </w:p>
    <w:p w14:paraId="2941ED08" w14:textId="77777777" w:rsidR="00823980" w:rsidRDefault="00823980" w:rsidP="00F70C73">
      <w:pPr>
        <w:rPr>
          <w:sz w:val="44"/>
          <w:szCs w:val="44"/>
        </w:rPr>
      </w:pPr>
    </w:p>
    <w:p w14:paraId="48774639" w14:textId="77777777" w:rsidR="00823980" w:rsidRPr="00823980" w:rsidRDefault="00823980" w:rsidP="0082398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</w:pP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 xml:space="preserve">  </w:t>
      </w:r>
      <w:proofErr w:type="gramStart"/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>.build</w:t>
      </w:r>
      <w:proofErr w:type="gramEnd"/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>();</w:t>
      </w:r>
    </w:p>
    <w:p w14:paraId="22CDD04D" w14:textId="77777777" w:rsidR="00823980" w:rsidRPr="00823980" w:rsidRDefault="00823980" w:rsidP="0082398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</w:pPr>
    </w:p>
    <w:p w14:paraId="4CBCDA69" w14:textId="77777777" w:rsidR="00823980" w:rsidRPr="00823980" w:rsidRDefault="00823980" w:rsidP="0082398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</w:pPr>
      <w:proofErr w:type="spellStart"/>
      <w:r w:rsidRPr="00823980">
        <w:rPr>
          <w:rFonts w:ascii="inherit" w:eastAsia="Times New Roman" w:hAnsi="inherit" w:cs="Courier New"/>
          <w:color w:val="EE5396"/>
          <w:spacing w:val="5"/>
          <w:sz w:val="40"/>
          <w:szCs w:val="40"/>
          <w:bdr w:val="none" w:sz="0" w:space="0" w:color="auto" w:frame="1"/>
          <w:lang w:bidi="ta-IN"/>
        </w:rPr>
        <w:t>AnalyzeOptions</w:t>
      </w:r>
      <w:proofErr w:type="spellEnd"/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 xml:space="preserve"> </w:t>
      </w:r>
      <w:r w:rsidRPr="00823980">
        <w:rPr>
          <w:rFonts w:ascii="inherit" w:eastAsia="Times New Roman" w:hAnsi="inherit" w:cs="Courier New"/>
          <w:color w:val="A56EFF"/>
          <w:spacing w:val="5"/>
          <w:sz w:val="40"/>
          <w:szCs w:val="40"/>
          <w:bdr w:val="none" w:sz="0" w:space="0" w:color="auto" w:frame="1"/>
          <w:lang w:bidi="ta-IN"/>
        </w:rPr>
        <w:t>parameters</w:t>
      </w: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 xml:space="preserve"> </w:t>
      </w: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bdr w:val="none" w:sz="0" w:space="0" w:color="auto" w:frame="1"/>
          <w:lang w:bidi="ta-IN"/>
        </w:rPr>
        <w:t>=</w:t>
      </w: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 xml:space="preserve"> </w:t>
      </w: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bdr w:val="none" w:sz="0" w:space="0" w:color="auto" w:frame="1"/>
          <w:lang w:bidi="ta-IN"/>
        </w:rPr>
        <w:t>new</w:t>
      </w: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 xml:space="preserve"> </w:t>
      </w:r>
      <w:proofErr w:type="spellStart"/>
      <w:r w:rsidRPr="00823980">
        <w:rPr>
          <w:rFonts w:ascii="inherit" w:eastAsia="Times New Roman" w:hAnsi="inherit" w:cs="Courier New"/>
          <w:color w:val="24A148"/>
          <w:spacing w:val="5"/>
          <w:sz w:val="40"/>
          <w:szCs w:val="40"/>
          <w:bdr w:val="none" w:sz="0" w:space="0" w:color="auto" w:frame="1"/>
          <w:lang w:bidi="ta-IN"/>
        </w:rPr>
        <w:t>AnalyzeOptions</w:t>
      </w: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>.Builder</w:t>
      </w:r>
      <w:proofErr w:type="spellEnd"/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>()</w:t>
      </w:r>
    </w:p>
    <w:p w14:paraId="0413D014" w14:textId="77777777" w:rsidR="00823980" w:rsidRPr="00823980" w:rsidRDefault="00823980" w:rsidP="0082398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</w:pP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 xml:space="preserve">  .text(text)</w:t>
      </w:r>
    </w:p>
    <w:p w14:paraId="07225241" w14:textId="77777777" w:rsidR="00823980" w:rsidRPr="00823980" w:rsidRDefault="00823980" w:rsidP="0082398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</w:pP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 xml:space="preserve">  </w:t>
      </w:r>
      <w:proofErr w:type="gramStart"/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>.features</w:t>
      </w:r>
      <w:proofErr w:type="gramEnd"/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>(features)</w:t>
      </w:r>
    </w:p>
    <w:p w14:paraId="4ABA49ED" w14:textId="77777777" w:rsidR="00823980" w:rsidRPr="00823980" w:rsidRDefault="00823980" w:rsidP="0082398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</w:pP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 xml:space="preserve">  </w:t>
      </w:r>
      <w:proofErr w:type="gramStart"/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>.build</w:t>
      </w:r>
      <w:proofErr w:type="gramEnd"/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>();</w:t>
      </w:r>
    </w:p>
    <w:p w14:paraId="67B2D96B" w14:textId="77777777" w:rsidR="00823980" w:rsidRPr="00823980" w:rsidRDefault="00823980" w:rsidP="0082398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</w:pPr>
    </w:p>
    <w:p w14:paraId="534BD348" w14:textId="77777777" w:rsidR="00823980" w:rsidRPr="00823980" w:rsidRDefault="00823980" w:rsidP="0082398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</w:pPr>
      <w:proofErr w:type="spellStart"/>
      <w:r w:rsidRPr="00823980">
        <w:rPr>
          <w:rFonts w:ascii="inherit" w:eastAsia="Times New Roman" w:hAnsi="inherit" w:cs="Courier New"/>
          <w:color w:val="EE5396"/>
          <w:spacing w:val="5"/>
          <w:sz w:val="40"/>
          <w:szCs w:val="40"/>
          <w:bdr w:val="none" w:sz="0" w:space="0" w:color="auto" w:frame="1"/>
          <w:lang w:bidi="ta-IN"/>
        </w:rPr>
        <w:t>AnalysisResults</w:t>
      </w:r>
      <w:proofErr w:type="spellEnd"/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 xml:space="preserve"> </w:t>
      </w:r>
      <w:r w:rsidRPr="00823980">
        <w:rPr>
          <w:rFonts w:ascii="inherit" w:eastAsia="Times New Roman" w:hAnsi="inherit" w:cs="Courier New"/>
          <w:color w:val="A56EFF"/>
          <w:spacing w:val="5"/>
          <w:sz w:val="40"/>
          <w:szCs w:val="40"/>
          <w:bdr w:val="none" w:sz="0" w:space="0" w:color="auto" w:frame="1"/>
          <w:lang w:bidi="ta-IN"/>
        </w:rPr>
        <w:t>response</w:t>
      </w: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 xml:space="preserve"> </w:t>
      </w: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bdr w:val="none" w:sz="0" w:space="0" w:color="auto" w:frame="1"/>
          <w:lang w:bidi="ta-IN"/>
        </w:rPr>
        <w:t>=</w:t>
      </w: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 xml:space="preserve"> </w:t>
      </w:r>
      <w:proofErr w:type="spellStart"/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>naturalLanguageUnderstanding</w:t>
      </w:r>
      <w:proofErr w:type="spellEnd"/>
    </w:p>
    <w:p w14:paraId="1EF56333" w14:textId="77777777" w:rsidR="00823980" w:rsidRPr="00823980" w:rsidRDefault="00823980" w:rsidP="0082398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</w:pP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 xml:space="preserve">  </w:t>
      </w:r>
      <w:proofErr w:type="gramStart"/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>.analyze</w:t>
      </w:r>
      <w:proofErr w:type="gramEnd"/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>(parameters)</w:t>
      </w:r>
    </w:p>
    <w:p w14:paraId="46EB6089" w14:textId="77777777" w:rsidR="00823980" w:rsidRPr="00823980" w:rsidRDefault="00823980" w:rsidP="0082398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</w:pP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 xml:space="preserve">  </w:t>
      </w:r>
      <w:proofErr w:type="gramStart"/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>.execute</w:t>
      </w:r>
      <w:proofErr w:type="gramEnd"/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>()</w:t>
      </w:r>
    </w:p>
    <w:p w14:paraId="4EE34CC6" w14:textId="77777777" w:rsidR="00823980" w:rsidRPr="00823980" w:rsidRDefault="00823980" w:rsidP="0082398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</w:pP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 xml:space="preserve">  </w:t>
      </w:r>
      <w:proofErr w:type="gramStart"/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>.</w:t>
      </w:r>
      <w:proofErr w:type="spellStart"/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>getResult</w:t>
      </w:r>
      <w:proofErr w:type="spellEnd"/>
      <w:proofErr w:type="gramEnd"/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>();</w:t>
      </w:r>
    </w:p>
    <w:p w14:paraId="01051C14" w14:textId="77777777" w:rsidR="00823980" w:rsidRPr="00823980" w:rsidRDefault="00823980" w:rsidP="0082398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</w:pPr>
      <w:proofErr w:type="spellStart"/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>System.out.println</w:t>
      </w:r>
      <w:proofErr w:type="spellEnd"/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>(response);</w:t>
      </w:r>
    </w:p>
    <w:p w14:paraId="7E5AB039" w14:textId="77777777" w:rsidR="00823980" w:rsidRDefault="00823980" w:rsidP="00F70C73">
      <w:pPr>
        <w:rPr>
          <w:sz w:val="40"/>
          <w:szCs w:val="40"/>
          <w:u w:val="single"/>
        </w:rPr>
      </w:pPr>
    </w:p>
    <w:p w14:paraId="400C7846" w14:textId="11F208E3" w:rsidR="00823980" w:rsidRPr="00823980" w:rsidRDefault="00823980" w:rsidP="00F70C73">
      <w:pPr>
        <w:rPr>
          <w:sz w:val="40"/>
          <w:szCs w:val="40"/>
          <w:u w:val="single"/>
        </w:rPr>
      </w:pPr>
      <w:r w:rsidRPr="00823980">
        <w:rPr>
          <w:sz w:val="40"/>
          <w:szCs w:val="40"/>
          <w:u w:val="single"/>
        </w:rPr>
        <w:t>Program 2</w:t>
      </w:r>
    </w:p>
    <w:p w14:paraId="70FD6ECE" w14:textId="77777777" w:rsidR="00823980" w:rsidRDefault="00823980" w:rsidP="00F70C73">
      <w:pPr>
        <w:rPr>
          <w:sz w:val="40"/>
          <w:szCs w:val="40"/>
          <w:u w:val="single"/>
        </w:rPr>
      </w:pPr>
    </w:p>
    <w:p w14:paraId="62F155DE" w14:textId="77777777" w:rsidR="00823980" w:rsidRPr="00823980" w:rsidRDefault="00823980" w:rsidP="0082398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bdr w:val="none" w:sz="0" w:space="0" w:color="auto" w:frame="1"/>
          <w:lang w:bidi="ta-IN"/>
        </w:rPr>
        <w:t>{</w:t>
      </w:r>
    </w:p>
    <w:p w14:paraId="5F782374" w14:textId="77777777" w:rsidR="00823980" w:rsidRPr="00823980" w:rsidRDefault="00823980" w:rsidP="0082398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</w:t>
      </w:r>
      <w:r w:rsidRPr="0082398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"usage"</w:t>
      </w: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bdr w:val="none" w:sz="0" w:space="0" w:color="auto" w:frame="1"/>
          <w:lang w:bidi="ta-IN"/>
        </w:rPr>
        <w:t>:</w:t>
      </w: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</w:t>
      </w: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bdr w:val="none" w:sz="0" w:space="0" w:color="auto" w:frame="1"/>
          <w:lang w:bidi="ta-IN"/>
        </w:rPr>
        <w:t>{</w:t>
      </w:r>
    </w:p>
    <w:p w14:paraId="1EF4F202" w14:textId="77777777" w:rsidR="00823980" w:rsidRPr="00823980" w:rsidRDefault="00823980" w:rsidP="0082398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</w:t>
      </w:r>
      <w:r w:rsidRPr="0082398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</w:t>
      </w:r>
      <w:proofErr w:type="spellStart"/>
      <w:proofErr w:type="gramStart"/>
      <w:r w:rsidRPr="0082398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text</w:t>
      </w:r>
      <w:proofErr w:type="gramEnd"/>
      <w:r w:rsidRPr="0082398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_units</w:t>
      </w:r>
      <w:proofErr w:type="spellEnd"/>
      <w:r w:rsidRPr="0082398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</w:t>
      </w: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bdr w:val="none" w:sz="0" w:space="0" w:color="auto" w:frame="1"/>
          <w:lang w:bidi="ta-IN"/>
        </w:rPr>
        <w:t>:</w:t>
      </w: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</w:t>
      </w:r>
      <w:r w:rsidRPr="00823980">
        <w:rPr>
          <w:rFonts w:ascii="inherit" w:eastAsia="Times New Roman" w:hAnsi="inherit" w:cs="Courier New"/>
          <w:color w:val="EE5396"/>
          <w:spacing w:val="5"/>
          <w:sz w:val="44"/>
          <w:szCs w:val="44"/>
          <w:bdr w:val="none" w:sz="0" w:space="0" w:color="auto" w:frame="1"/>
          <w:lang w:bidi="ta-IN"/>
        </w:rPr>
        <w:t>1</w:t>
      </w: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bdr w:val="none" w:sz="0" w:space="0" w:color="auto" w:frame="1"/>
          <w:lang w:bidi="ta-IN"/>
        </w:rPr>
        <w:t>,</w:t>
      </w:r>
    </w:p>
    <w:p w14:paraId="35F4FA8A" w14:textId="77777777" w:rsidR="00823980" w:rsidRPr="00823980" w:rsidRDefault="00823980" w:rsidP="0082398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</w:t>
      </w:r>
      <w:r w:rsidRPr="0082398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</w:t>
      </w:r>
      <w:proofErr w:type="spellStart"/>
      <w:proofErr w:type="gramStart"/>
      <w:r w:rsidRPr="0082398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text</w:t>
      </w:r>
      <w:proofErr w:type="gramEnd"/>
      <w:r w:rsidRPr="0082398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_characters</w:t>
      </w:r>
      <w:proofErr w:type="spellEnd"/>
      <w:r w:rsidRPr="0082398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</w:t>
      </w: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bdr w:val="none" w:sz="0" w:space="0" w:color="auto" w:frame="1"/>
          <w:lang w:bidi="ta-IN"/>
        </w:rPr>
        <w:t>:</w:t>
      </w: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</w:t>
      </w:r>
      <w:r w:rsidRPr="00823980">
        <w:rPr>
          <w:rFonts w:ascii="inherit" w:eastAsia="Times New Roman" w:hAnsi="inherit" w:cs="Courier New"/>
          <w:color w:val="EE5396"/>
          <w:spacing w:val="5"/>
          <w:sz w:val="44"/>
          <w:szCs w:val="44"/>
          <w:bdr w:val="none" w:sz="0" w:space="0" w:color="auto" w:frame="1"/>
          <w:lang w:bidi="ta-IN"/>
        </w:rPr>
        <w:t>1188</w:t>
      </w: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bdr w:val="none" w:sz="0" w:space="0" w:color="auto" w:frame="1"/>
          <w:lang w:bidi="ta-IN"/>
        </w:rPr>
        <w:t>,</w:t>
      </w:r>
    </w:p>
    <w:p w14:paraId="123C425F" w14:textId="77777777" w:rsidR="00823980" w:rsidRPr="00823980" w:rsidRDefault="00823980" w:rsidP="0082398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lastRenderedPageBreak/>
        <w:t xml:space="preserve">    </w:t>
      </w:r>
      <w:r w:rsidRPr="0082398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"features"</w:t>
      </w: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bdr w:val="none" w:sz="0" w:space="0" w:color="auto" w:frame="1"/>
          <w:lang w:bidi="ta-IN"/>
        </w:rPr>
        <w:t>:</w:t>
      </w: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</w:t>
      </w:r>
      <w:r w:rsidRPr="00823980">
        <w:rPr>
          <w:rFonts w:ascii="inherit" w:eastAsia="Times New Roman" w:hAnsi="inherit" w:cs="Courier New"/>
          <w:color w:val="EE5396"/>
          <w:spacing w:val="5"/>
          <w:sz w:val="44"/>
          <w:szCs w:val="44"/>
          <w:bdr w:val="none" w:sz="0" w:space="0" w:color="auto" w:frame="1"/>
          <w:lang w:bidi="ta-IN"/>
        </w:rPr>
        <w:t>1</w:t>
      </w:r>
    </w:p>
    <w:p w14:paraId="2CCAFFDE" w14:textId="77777777" w:rsidR="00823980" w:rsidRPr="00823980" w:rsidRDefault="00823980" w:rsidP="0082398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</w:t>
      </w: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bdr w:val="none" w:sz="0" w:space="0" w:color="auto" w:frame="1"/>
          <w:lang w:bidi="ta-IN"/>
        </w:rPr>
        <w:t>},</w:t>
      </w:r>
    </w:p>
    <w:p w14:paraId="02C6BAD3" w14:textId="77777777" w:rsidR="00823980" w:rsidRPr="00823980" w:rsidRDefault="00823980" w:rsidP="0082398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</w:t>
      </w:r>
      <w:r w:rsidRPr="0082398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"sentiment"</w:t>
      </w: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bdr w:val="none" w:sz="0" w:space="0" w:color="auto" w:frame="1"/>
          <w:lang w:bidi="ta-IN"/>
        </w:rPr>
        <w:t>:</w:t>
      </w: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</w:t>
      </w: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bdr w:val="none" w:sz="0" w:space="0" w:color="auto" w:frame="1"/>
          <w:lang w:bidi="ta-IN"/>
        </w:rPr>
        <w:t>{</w:t>
      </w:r>
    </w:p>
    <w:p w14:paraId="1CF9D598" w14:textId="77777777" w:rsidR="00823980" w:rsidRPr="00823980" w:rsidRDefault="00823980" w:rsidP="0082398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</w:t>
      </w:r>
      <w:r w:rsidRPr="0082398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"targets"</w:t>
      </w: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bdr w:val="none" w:sz="0" w:space="0" w:color="auto" w:frame="1"/>
          <w:lang w:bidi="ta-IN"/>
        </w:rPr>
        <w:t>:</w:t>
      </w: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</w:t>
      </w: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bdr w:val="none" w:sz="0" w:space="0" w:color="auto" w:frame="1"/>
          <w:lang w:bidi="ta-IN"/>
        </w:rPr>
        <w:t>[</w:t>
      </w:r>
    </w:p>
    <w:p w14:paraId="3783F0C1" w14:textId="77777777" w:rsidR="00823980" w:rsidRPr="00823980" w:rsidRDefault="00823980" w:rsidP="0082398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  </w:t>
      </w: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bdr w:val="none" w:sz="0" w:space="0" w:color="auto" w:frame="1"/>
          <w:lang w:bidi="ta-IN"/>
        </w:rPr>
        <w:t>{</w:t>
      </w:r>
    </w:p>
    <w:p w14:paraId="5BB7DFFF" w14:textId="77777777" w:rsidR="00823980" w:rsidRPr="00823980" w:rsidRDefault="00823980" w:rsidP="0082398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    </w:t>
      </w:r>
      <w:r w:rsidRPr="0082398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"text"</w:t>
      </w: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bdr w:val="none" w:sz="0" w:space="0" w:color="auto" w:frame="1"/>
          <w:lang w:bidi="ta-IN"/>
        </w:rPr>
        <w:t>:</w:t>
      </w: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</w:t>
      </w:r>
      <w:r w:rsidRPr="00823980">
        <w:rPr>
          <w:rFonts w:ascii="inherit" w:eastAsia="Times New Roman" w:hAnsi="inherit" w:cs="Courier New"/>
          <w:color w:val="009D9A"/>
          <w:spacing w:val="5"/>
          <w:sz w:val="44"/>
          <w:szCs w:val="44"/>
          <w:bdr w:val="none" w:sz="0" w:space="0" w:color="auto" w:frame="1"/>
          <w:lang w:bidi="ta-IN"/>
        </w:rPr>
        <w:t>"France"</w:t>
      </w: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bdr w:val="none" w:sz="0" w:space="0" w:color="auto" w:frame="1"/>
          <w:lang w:bidi="ta-IN"/>
        </w:rPr>
        <w:t>,</w:t>
      </w:r>
    </w:p>
    <w:p w14:paraId="38192935" w14:textId="77777777" w:rsidR="00823980" w:rsidRPr="00823980" w:rsidRDefault="00823980" w:rsidP="0082398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    </w:t>
      </w:r>
      <w:r w:rsidRPr="0082398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"score"</w:t>
      </w: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bdr w:val="none" w:sz="0" w:space="0" w:color="auto" w:frame="1"/>
          <w:lang w:bidi="ta-IN"/>
        </w:rPr>
        <w:t>:</w:t>
      </w: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</w:t>
      </w:r>
      <w:r w:rsidRPr="00823980">
        <w:rPr>
          <w:rFonts w:ascii="inherit" w:eastAsia="Times New Roman" w:hAnsi="inherit" w:cs="Courier New"/>
          <w:color w:val="EE5396"/>
          <w:spacing w:val="5"/>
          <w:sz w:val="44"/>
          <w:szCs w:val="44"/>
          <w:bdr w:val="none" w:sz="0" w:space="0" w:color="auto" w:frame="1"/>
          <w:lang w:bidi="ta-IN"/>
        </w:rPr>
        <w:t>0.279964</w:t>
      </w: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bdr w:val="none" w:sz="0" w:space="0" w:color="auto" w:frame="1"/>
          <w:lang w:bidi="ta-IN"/>
        </w:rPr>
        <w:t>,</w:t>
      </w:r>
    </w:p>
    <w:p w14:paraId="384E9B7D" w14:textId="77777777" w:rsidR="00823980" w:rsidRPr="00823980" w:rsidRDefault="00823980" w:rsidP="0082398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    </w:t>
      </w:r>
      <w:r w:rsidRPr="0082398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"label"</w:t>
      </w: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bdr w:val="none" w:sz="0" w:space="0" w:color="auto" w:frame="1"/>
          <w:lang w:bidi="ta-IN"/>
        </w:rPr>
        <w:t>:</w:t>
      </w: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</w:t>
      </w:r>
      <w:r w:rsidRPr="00823980">
        <w:rPr>
          <w:rFonts w:ascii="inherit" w:eastAsia="Times New Roman" w:hAnsi="inherit" w:cs="Courier New"/>
          <w:color w:val="009D9A"/>
          <w:spacing w:val="5"/>
          <w:sz w:val="44"/>
          <w:szCs w:val="44"/>
          <w:bdr w:val="none" w:sz="0" w:space="0" w:color="auto" w:frame="1"/>
          <w:lang w:bidi="ta-IN"/>
        </w:rPr>
        <w:t>"positive"</w:t>
      </w:r>
    </w:p>
    <w:p w14:paraId="3AAFDDF5" w14:textId="77777777" w:rsidR="00823980" w:rsidRPr="00823980" w:rsidRDefault="00823980" w:rsidP="0082398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  </w:t>
      </w: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bdr w:val="none" w:sz="0" w:space="0" w:color="auto" w:frame="1"/>
          <w:lang w:bidi="ta-IN"/>
        </w:rPr>
        <w:t>}</w:t>
      </w:r>
    </w:p>
    <w:p w14:paraId="07E2C7CA" w14:textId="77777777" w:rsidR="00823980" w:rsidRPr="00823980" w:rsidRDefault="00823980" w:rsidP="0082398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</w:t>
      </w: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bdr w:val="none" w:sz="0" w:space="0" w:color="auto" w:frame="1"/>
          <w:lang w:bidi="ta-IN"/>
        </w:rPr>
        <w:t>],</w:t>
      </w:r>
    </w:p>
    <w:p w14:paraId="2217444F" w14:textId="77777777" w:rsidR="00823980" w:rsidRPr="00823980" w:rsidRDefault="00823980" w:rsidP="0082398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</w:t>
      </w:r>
      <w:r w:rsidRPr="0082398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"document"</w:t>
      </w: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bdr w:val="none" w:sz="0" w:space="0" w:color="auto" w:frame="1"/>
          <w:lang w:bidi="ta-IN"/>
        </w:rPr>
        <w:t>:</w:t>
      </w: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</w:t>
      </w: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bdr w:val="none" w:sz="0" w:space="0" w:color="auto" w:frame="1"/>
          <w:lang w:bidi="ta-IN"/>
        </w:rPr>
        <w:t>{</w:t>
      </w:r>
    </w:p>
    <w:p w14:paraId="71A45FD1" w14:textId="77777777" w:rsidR="00823980" w:rsidRPr="00823980" w:rsidRDefault="00823980" w:rsidP="0082398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  </w:t>
      </w:r>
      <w:r w:rsidRPr="0082398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"score"</w:t>
      </w: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bdr w:val="none" w:sz="0" w:space="0" w:color="auto" w:frame="1"/>
          <w:lang w:bidi="ta-IN"/>
        </w:rPr>
        <w:t>:</w:t>
      </w: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</w:t>
      </w:r>
      <w:r w:rsidRPr="00823980">
        <w:rPr>
          <w:rFonts w:ascii="inherit" w:eastAsia="Times New Roman" w:hAnsi="inherit" w:cs="Courier New"/>
          <w:color w:val="EE5396"/>
          <w:spacing w:val="5"/>
          <w:sz w:val="44"/>
          <w:szCs w:val="44"/>
          <w:bdr w:val="none" w:sz="0" w:space="0" w:color="auto" w:frame="1"/>
          <w:lang w:bidi="ta-IN"/>
        </w:rPr>
        <w:t>0.127034</w:t>
      </w: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bdr w:val="none" w:sz="0" w:space="0" w:color="auto" w:frame="1"/>
          <w:lang w:bidi="ta-IN"/>
        </w:rPr>
        <w:t>,</w:t>
      </w:r>
    </w:p>
    <w:p w14:paraId="49FCBBF4" w14:textId="77777777" w:rsidR="00823980" w:rsidRPr="00823980" w:rsidRDefault="00823980" w:rsidP="0082398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  </w:t>
      </w:r>
      <w:r w:rsidRPr="0082398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"label"</w:t>
      </w: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bdr w:val="none" w:sz="0" w:space="0" w:color="auto" w:frame="1"/>
          <w:lang w:bidi="ta-IN"/>
        </w:rPr>
        <w:t>:</w:t>
      </w: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</w:t>
      </w:r>
      <w:r w:rsidRPr="00823980">
        <w:rPr>
          <w:rFonts w:ascii="inherit" w:eastAsia="Times New Roman" w:hAnsi="inherit" w:cs="Courier New"/>
          <w:color w:val="009D9A"/>
          <w:spacing w:val="5"/>
          <w:sz w:val="44"/>
          <w:szCs w:val="44"/>
          <w:bdr w:val="none" w:sz="0" w:space="0" w:color="auto" w:frame="1"/>
          <w:lang w:bidi="ta-IN"/>
        </w:rPr>
        <w:t>"positive"</w:t>
      </w:r>
    </w:p>
    <w:p w14:paraId="7FC3502F" w14:textId="77777777" w:rsidR="00823980" w:rsidRPr="00823980" w:rsidRDefault="00823980" w:rsidP="0082398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</w:t>
      </w: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bdr w:val="none" w:sz="0" w:space="0" w:color="auto" w:frame="1"/>
          <w:lang w:bidi="ta-IN"/>
        </w:rPr>
        <w:t>}</w:t>
      </w:r>
    </w:p>
    <w:p w14:paraId="02E82565" w14:textId="77777777" w:rsidR="00823980" w:rsidRPr="00823980" w:rsidRDefault="00823980" w:rsidP="0082398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</w:t>
      </w: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bdr w:val="none" w:sz="0" w:space="0" w:color="auto" w:frame="1"/>
          <w:lang w:bidi="ta-IN"/>
        </w:rPr>
        <w:t>},</w:t>
      </w:r>
    </w:p>
    <w:p w14:paraId="1EEF5328" w14:textId="77777777" w:rsidR="00823980" w:rsidRPr="00823980" w:rsidRDefault="00823980" w:rsidP="0082398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</w:t>
      </w:r>
      <w:r w:rsidRPr="0082398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</w:t>
      </w:r>
      <w:proofErr w:type="spellStart"/>
      <w:proofErr w:type="gramStart"/>
      <w:r w:rsidRPr="0082398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retrieved</w:t>
      </w:r>
      <w:proofErr w:type="gramEnd"/>
      <w:r w:rsidRPr="0082398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_url</w:t>
      </w:r>
      <w:proofErr w:type="spellEnd"/>
      <w:r w:rsidRPr="0082398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</w:t>
      </w: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bdr w:val="none" w:sz="0" w:space="0" w:color="auto" w:frame="1"/>
          <w:lang w:bidi="ta-IN"/>
        </w:rPr>
        <w:t>:</w:t>
      </w: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</w:t>
      </w:r>
      <w:r w:rsidRPr="00823980">
        <w:rPr>
          <w:rFonts w:ascii="inherit" w:eastAsia="Times New Roman" w:hAnsi="inherit" w:cs="Courier New"/>
          <w:color w:val="009D9A"/>
          <w:spacing w:val="5"/>
          <w:sz w:val="44"/>
          <w:szCs w:val="44"/>
          <w:bdr w:val="none" w:sz="0" w:space="0" w:color="auto" w:frame="1"/>
          <w:lang w:bidi="ta-IN"/>
        </w:rPr>
        <w:t>"https://en.wikipedia.org/wiki/</w:t>
      </w:r>
      <w:proofErr w:type="spellStart"/>
      <w:r w:rsidRPr="00823980">
        <w:rPr>
          <w:rFonts w:ascii="inherit" w:eastAsia="Times New Roman" w:hAnsi="inherit" w:cs="Courier New"/>
          <w:color w:val="009D9A"/>
          <w:spacing w:val="5"/>
          <w:sz w:val="44"/>
          <w:szCs w:val="44"/>
          <w:bdr w:val="none" w:sz="0" w:space="0" w:color="auto" w:frame="1"/>
          <w:lang w:bidi="ta-IN"/>
        </w:rPr>
        <w:t>Emmanuel_Macron</w:t>
      </w:r>
      <w:proofErr w:type="spellEnd"/>
      <w:r w:rsidRPr="00823980">
        <w:rPr>
          <w:rFonts w:ascii="inherit" w:eastAsia="Times New Roman" w:hAnsi="inherit" w:cs="Courier New"/>
          <w:color w:val="009D9A"/>
          <w:spacing w:val="5"/>
          <w:sz w:val="44"/>
          <w:szCs w:val="44"/>
          <w:bdr w:val="none" w:sz="0" w:space="0" w:color="auto" w:frame="1"/>
          <w:lang w:bidi="ta-IN"/>
        </w:rPr>
        <w:t>"</w:t>
      </w: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bdr w:val="none" w:sz="0" w:space="0" w:color="auto" w:frame="1"/>
          <w:lang w:bidi="ta-IN"/>
        </w:rPr>
        <w:t>,</w:t>
      </w:r>
    </w:p>
    <w:p w14:paraId="5E55F99A" w14:textId="77777777" w:rsidR="00823980" w:rsidRPr="00823980" w:rsidRDefault="00823980" w:rsidP="0082398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</w:t>
      </w:r>
      <w:r w:rsidRPr="0082398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"language"</w:t>
      </w: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bdr w:val="none" w:sz="0" w:space="0" w:color="auto" w:frame="1"/>
          <w:lang w:bidi="ta-IN"/>
        </w:rPr>
        <w:t>:</w:t>
      </w: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</w:t>
      </w:r>
      <w:r w:rsidRPr="00823980">
        <w:rPr>
          <w:rFonts w:ascii="inherit" w:eastAsia="Times New Roman" w:hAnsi="inherit" w:cs="Courier New"/>
          <w:color w:val="009D9A"/>
          <w:spacing w:val="5"/>
          <w:sz w:val="44"/>
          <w:szCs w:val="44"/>
          <w:bdr w:val="none" w:sz="0" w:space="0" w:color="auto" w:frame="1"/>
          <w:lang w:bidi="ta-IN"/>
        </w:rPr>
        <w:t>"</w:t>
      </w:r>
      <w:proofErr w:type="spellStart"/>
      <w:r w:rsidRPr="00823980">
        <w:rPr>
          <w:rFonts w:ascii="inherit" w:eastAsia="Times New Roman" w:hAnsi="inherit" w:cs="Courier New"/>
          <w:color w:val="009D9A"/>
          <w:spacing w:val="5"/>
          <w:sz w:val="44"/>
          <w:szCs w:val="44"/>
          <w:bdr w:val="none" w:sz="0" w:space="0" w:color="auto" w:frame="1"/>
          <w:lang w:bidi="ta-IN"/>
        </w:rPr>
        <w:t>en</w:t>
      </w:r>
      <w:proofErr w:type="spellEnd"/>
      <w:r w:rsidRPr="00823980">
        <w:rPr>
          <w:rFonts w:ascii="inherit" w:eastAsia="Times New Roman" w:hAnsi="inherit" w:cs="Courier New"/>
          <w:color w:val="009D9A"/>
          <w:spacing w:val="5"/>
          <w:sz w:val="44"/>
          <w:szCs w:val="44"/>
          <w:bdr w:val="none" w:sz="0" w:space="0" w:color="auto" w:frame="1"/>
          <w:lang w:bidi="ta-IN"/>
        </w:rPr>
        <w:t>"</w:t>
      </w:r>
    </w:p>
    <w:p w14:paraId="23557226" w14:textId="77777777" w:rsidR="00823980" w:rsidRPr="00823980" w:rsidRDefault="00823980" w:rsidP="0082398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823980">
        <w:rPr>
          <w:rFonts w:ascii="inherit" w:eastAsia="Times New Roman" w:hAnsi="inherit" w:cs="Courier New"/>
          <w:color w:val="F4F4F4"/>
          <w:spacing w:val="5"/>
          <w:sz w:val="44"/>
          <w:szCs w:val="44"/>
          <w:bdr w:val="none" w:sz="0" w:space="0" w:color="auto" w:frame="1"/>
          <w:lang w:bidi="ta-IN"/>
        </w:rPr>
        <w:t>}</w:t>
      </w:r>
    </w:p>
    <w:p w14:paraId="5BF4244C" w14:textId="77777777" w:rsidR="00823980" w:rsidRDefault="00823980" w:rsidP="00F70C73">
      <w:pPr>
        <w:rPr>
          <w:sz w:val="40"/>
          <w:szCs w:val="40"/>
          <w:u w:val="single"/>
        </w:rPr>
      </w:pPr>
    </w:p>
    <w:p w14:paraId="6E2484CF" w14:textId="77777777" w:rsidR="00823980" w:rsidRDefault="00823980" w:rsidP="00F70C73">
      <w:pPr>
        <w:rPr>
          <w:sz w:val="40"/>
          <w:szCs w:val="40"/>
          <w:u w:val="single"/>
        </w:rPr>
      </w:pPr>
    </w:p>
    <w:p w14:paraId="6D796770" w14:textId="7C583690" w:rsidR="00823980" w:rsidRDefault="00823980" w:rsidP="00F70C73">
      <w:pPr>
        <w:rPr>
          <w:b/>
          <w:bCs/>
          <w:sz w:val="52"/>
          <w:szCs w:val="52"/>
          <w:u w:val="single"/>
        </w:rPr>
      </w:pPr>
      <w:r w:rsidRPr="00823980">
        <w:rPr>
          <w:b/>
          <w:bCs/>
          <w:sz w:val="52"/>
          <w:szCs w:val="52"/>
          <w:u w:val="single"/>
        </w:rPr>
        <w:t>Conclusion</w:t>
      </w:r>
      <w:r w:rsidRPr="00823980">
        <w:rPr>
          <w:b/>
          <w:bCs/>
          <w:sz w:val="52"/>
          <w:szCs w:val="52"/>
          <w:u w:val="single"/>
        </w:rPr>
        <w:t>:</w:t>
      </w:r>
    </w:p>
    <w:p w14:paraId="258C2667" w14:textId="77777777" w:rsidR="00823980" w:rsidRDefault="00823980" w:rsidP="00F70C73">
      <w:pPr>
        <w:rPr>
          <w:b/>
          <w:bCs/>
          <w:sz w:val="52"/>
          <w:szCs w:val="52"/>
          <w:u w:val="single"/>
        </w:rPr>
      </w:pPr>
    </w:p>
    <w:p w14:paraId="5DE636E6" w14:textId="1B0873C7" w:rsidR="00823980" w:rsidRPr="00823980" w:rsidRDefault="00823980" w:rsidP="00F70C73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4E4AAC" wp14:editId="487588EA">
                <wp:simplePos x="0" y="0"/>
                <wp:positionH relativeFrom="column">
                  <wp:posOffset>323850</wp:posOffset>
                </wp:positionH>
                <wp:positionV relativeFrom="paragraph">
                  <wp:posOffset>118110</wp:posOffset>
                </wp:positionV>
                <wp:extent cx="171450" cy="123825"/>
                <wp:effectExtent l="0" t="0" r="19050" b="28575"/>
                <wp:wrapNone/>
                <wp:docPr id="542201601" name="Flowchart: Sequential Access Storag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3825"/>
                        </a:xfrm>
                        <a:prstGeom prst="flowChartMagnetic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A6A258" id="_x0000_t131" coordsize="21600,21600" o:spt="131" path="ar,,21600,21600,18685,18165,10677,21597l20990,21597r,-3432xe">
                <v:stroke joinstyle="miter"/>
                <v:path o:connecttype="rect" textboxrect="3163,3163,18437,18437"/>
              </v:shapetype>
              <v:shape id="Flowchart: Sequential Access Storage 13" o:spid="_x0000_s1026" type="#_x0000_t131" style="position:absolute;margin-left:25.5pt;margin-top:9.3pt;width:13.5pt;height:9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" fillcolor="#5b9bd5 [3204]" strokecolor="#091723 [484]" strokeweight="1pt"/>
            </w:pict>
          </mc:Fallback>
        </mc:AlternateContent>
      </w:r>
      <w:r>
        <w:rPr>
          <w:sz w:val="44"/>
          <w:szCs w:val="44"/>
        </w:rPr>
        <w:t xml:space="preserve">          </w:t>
      </w:r>
      <w:r w:rsidRPr="00823980">
        <w:rPr>
          <w:sz w:val="44"/>
          <w:szCs w:val="44"/>
        </w:rPr>
        <w:t>In conclusion, leveraging IBM Cloud Visual Recognition API and Natural Language Generation can significantly enhance image classification accuracy and generate captivating image captions.</w:t>
      </w:r>
    </w:p>
    <w:p w14:paraId="4480D184" w14:textId="373B6C7A" w:rsidR="00823980" w:rsidRDefault="00823980" w:rsidP="00F70C73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BD523E" wp14:editId="4CBFCAE7">
                <wp:simplePos x="0" y="0"/>
                <wp:positionH relativeFrom="column">
                  <wp:posOffset>352425</wp:posOffset>
                </wp:positionH>
                <wp:positionV relativeFrom="paragraph">
                  <wp:posOffset>114300</wp:posOffset>
                </wp:positionV>
                <wp:extent cx="161925" cy="161925"/>
                <wp:effectExtent l="0" t="0" r="28575" b="28575"/>
                <wp:wrapNone/>
                <wp:docPr id="1356846096" name="Flowchart: Sequential Access Storag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flowChartMagnetic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5F8F9" id="Flowchart: Sequential Access Storage 12" o:spid="_x0000_s1026" type="#_x0000_t131" style="position:absolute;margin-left:27.75pt;margin-top:9pt;width:12.75pt;height:1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" fillcolor="#5b9bd5 [3204]" strokecolor="#091723 [484]" strokeweight="1pt"/>
            </w:pict>
          </mc:Fallback>
        </mc:AlternateContent>
      </w:r>
      <w:r w:rsidRPr="00823980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 </w:t>
      </w:r>
      <w:r w:rsidRPr="00823980">
        <w:rPr>
          <w:sz w:val="44"/>
          <w:szCs w:val="44"/>
        </w:rPr>
        <w:t xml:space="preserve">This combined approach offers benefits in various domains, such as e-commerce and healthcare. </w:t>
      </w:r>
    </w:p>
    <w:p w14:paraId="1DDBD043" w14:textId="77777777" w:rsidR="00823980" w:rsidRDefault="00823980" w:rsidP="00F70C73">
      <w:pPr>
        <w:rPr>
          <w:sz w:val="44"/>
          <w:szCs w:val="44"/>
        </w:rPr>
      </w:pPr>
    </w:p>
    <w:p w14:paraId="3C4FC059" w14:textId="7FFEE73D" w:rsidR="00823980" w:rsidRDefault="00823980" w:rsidP="00F70C73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F9FC41" wp14:editId="3E8B835B">
                <wp:simplePos x="0" y="0"/>
                <wp:positionH relativeFrom="column">
                  <wp:posOffset>323850</wp:posOffset>
                </wp:positionH>
                <wp:positionV relativeFrom="paragraph">
                  <wp:posOffset>112395</wp:posOffset>
                </wp:positionV>
                <wp:extent cx="123825" cy="142875"/>
                <wp:effectExtent l="0" t="0" r="28575" b="28575"/>
                <wp:wrapNone/>
                <wp:docPr id="146218043" name="Flowchart: Sequential Access Storag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flowChartMagnetic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941EA" id="Flowchart: Sequential Access Storage 11" o:spid="_x0000_s1026" type="#_x0000_t131" style="position:absolute;margin-left:25.5pt;margin-top:8.85pt;width:9.75pt;height:1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" fillcolor="#5b9bd5 [3204]" strokecolor="#091723 [484]" strokeweight="1pt"/>
            </w:pict>
          </mc:Fallback>
        </mc:AlternateContent>
      </w:r>
      <w:r>
        <w:rPr>
          <w:sz w:val="44"/>
          <w:szCs w:val="44"/>
        </w:rPr>
        <w:t xml:space="preserve">         </w:t>
      </w:r>
      <w:r w:rsidRPr="00823980">
        <w:rPr>
          <w:sz w:val="44"/>
          <w:szCs w:val="44"/>
        </w:rPr>
        <w:t xml:space="preserve">However, it is essential to address challenges and considerations to ensure fair and ethical outcomes. </w:t>
      </w:r>
    </w:p>
    <w:p w14:paraId="52ACF2CD" w14:textId="77777777" w:rsidR="00823980" w:rsidRDefault="00823980" w:rsidP="00F70C73">
      <w:pPr>
        <w:rPr>
          <w:sz w:val="44"/>
          <w:szCs w:val="44"/>
        </w:rPr>
      </w:pPr>
    </w:p>
    <w:p w14:paraId="6EEFEE56" w14:textId="676C0873" w:rsidR="00823980" w:rsidRDefault="00823980" w:rsidP="00F70C73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8D1AD7" wp14:editId="31FC1C3E">
                <wp:simplePos x="0" y="0"/>
                <wp:positionH relativeFrom="column">
                  <wp:posOffset>276225</wp:posOffset>
                </wp:positionH>
                <wp:positionV relativeFrom="paragraph">
                  <wp:posOffset>100330</wp:posOffset>
                </wp:positionV>
                <wp:extent cx="152400" cy="133350"/>
                <wp:effectExtent l="0" t="0" r="19050" b="19050"/>
                <wp:wrapNone/>
                <wp:docPr id="1740168764" name="Flowchart: Sequential Access Storag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flowChartMagnetic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90BBE" id="Flowchart: Sequential Access Storage 10" o:spid="_x0000_s1026" type="#_x0000_t131" style="position:absolute;margin-left:21.75pt;margin-top:7.9pt;width:12pt;height:1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" fillcolor="#5b9bd5 [3204]" strokecolor="#091723 [484]" strokeweight="1pt"/>
            </w:pict>
          </mc:Fallback>
        </mc:AlternateContent>
      </w:r>
      <w:r>
        <w:rPr>
          <w:sz w:val="44"/>
          <w:szCs w:val="44"/>
        </w:rPr>
        <w:t xml:space="preserve">        </w:t>
      </w:r>
      <w:r w:rsidRPr="00823980">
        <w:rPr>
          <w:sz w:val="44"/>
          <w:szCs w:val="44"/>
        </w:rPr>
        <w:t>With further advancements, this technology has the potential to revolutionize how we interact with and understand visual conten</w:t>
      </w:r>
      <w:r>
        <w:rPr>
          <w:sz w:val="44"/>
          <w:szCs w:val="44"/>
        </w:rPr>
        <w:t>t.</w:t>
      </w:r>
    </w:p>
    <w:p w14:paraId="3E8D3CC5" w14:textId="77777777" w:rsidR="00AF7FA0" w:rsidRDefault="00AF7FA0" w:rsidP="00F70C73">
      <w:pPr>
        <w:rPr>
          <w:sz w:val="44"/>
          <w:szCs w:val="44"/>
        </w:rPr>
      </w:pPr>
    </w:p>
    <w:p w14:paraId="68105A5E" w14:textId="5BAE7446" w:rsidR="00AF7FA0" w:rsidRPr="00AF7FA0" w:rsidRDefault="00AF7FA0" w:rsidP="00F70C73">
      <w:pPr>
        <w:rPr>
          <w:sz w:val="44"/>
          <w:szCs w:val="44"/>
          <w:u w:val="single"/>
        </w:rPr>
      </w:pPr>
      <w:r w:rsidRPr="00AF7FA0">
        <w:rPr>
          <w:sz w:val="44"/>
          <w:szCs w:val="44"/>
          <w:u w:val="single"/>
        </w:rPr>
        <w:t>Program 3</w:t>
      </w:r>
    </w:p>
    <w:p w14:paraId="7AB793AB" w14:textId="77777777" w:rsidR="00AF7FA0" w:rsidRDefault="00AF7FA0" w:rsidP="00F70C73">
      <w:pPr>
        <w:rPr>
          <w:sz w:val="44"/>
          <w:szCs w:val="44"/>
        </w:rPr>
      </w:pPr>
    </w:p>
    <w:p w14:paraId="5010B879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>{</w:t>
      </w:r>
    </w:p>
    <w:p w14:paraId="2C81C6FC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</w:t>
      </w:r>
      <w:r w:rsidRPr="00AF7FA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"entities"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>: [</w:t>
      </w:r>
    </w:p>
    <w:p w14:paraId="09BB80E6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{</w:t>
      </w:r>
    </w:p>
    <w:p w14:paraId="794CB8BD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  </w:t>
      </w:r>
      <w:r w:rsidRPr="00AF7FA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"type"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: </w:t>
      </w:r>
      <w:r w:rsidRPr="00AF7FA0">
        <w:rPr>
          <w:rFonts w:ascii="inherit" w:eastAsia="Times New Roman" w:hAnsi="inherit" w:cs="Courier New"/>
          <w:color w:val="009D9A"/>
          <w:spacing w:val="5"/>
          <w:sz w:val="44"/>
          <w:szCs w:val="44"/>
          <w:bdr w:val="none" w:sz="0" w:space="0" w:color="auto" w:frame="1"/>
          <w:lang w:bidi="ta-IN"/>
        </w:rPr>
        <w:t>"Company"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>,</w:t>
      </w:r>
    </w:p>
    <w:p w14:paraId="0F582BEA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  </w:t>
      </w:r>
      <w:r w:rsidRPr="00AF7FA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"relevance"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: </w:t>
      </w:r>
      <w:r w:rsidRPr="00AF7FA0">
        <w:rPr>
          <w:rFonts w:ascii="inherit" w:eastAsia="Times New Roman" w:hAnsi="inherit" w:cs="Courier New"/>
          <w:color w:val="EE5396"/>
          <w:spacing w:val="5"/>
          <w:sz w:val="44"/>
          <w:szCs w:val="44"/>
          <w:bdr w:val="none" w:sz="0" w:space="0" w:color="auto" w:frame="1"/>
          <w:lang w:bidi="ta-IN"/>
        </w:rPr>
        <w:t>0.89792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>,</w:t>
      </w:r>
    </w:p>
    <w:p w14:paraId="44997039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  </w:t>
      </w:r>
      <w:r w:rsidRPr="00AF7FA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"count"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: </w:t>
      </w:r>
      <w:r w:rsidRPr="00AF7FA0">
        <w:rPr>
          <w:rFonts w:ascii="inherit" w:eastAsia="Times New Roman" w:hAnsi="inherit" w:cs="Courier New"/>
          <w:color w:val="EE5396"/>
          <w:spacing w:val="5"/>
          <w:sz w:val="44"/>
          <w:szCs w:val="44"/>
          <w:bdr w:val="none" w:sz="0" w:space="0" w:color="auto" w:frame="1"/>
          <w:lang w:bidi="ta-IN"/>
        </w:rPr>
        <w:t>12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>,</w:t>
      </w:r>
    </w:p>
    <w:p w14:paraId="4D7307BC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lastRenderedPageBreak/>
        <w:t xml:space="preserve">      </w:t>
      </w:r>
      <w:r w:rsidRPr="00AF7FA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"name"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: </w:t>
      </w:r>
      <w:r w:rsidRPr="00AF7FA0">
        <w:rPr>
          <w:rFonts w:ascii="inherit" w:eastAsia="Times New Roman" w:hAnsi="inherit" w:cs="Courier New"/>
          <w:color w:val="009D9A"/>
          <w:spacing w:val="5"/>
          <w:sz w:val="44"/>
          <w:szCs w:val="44"/>
          <w:bdr w:val="none" w:sz="0" w:space="0" w:color="auto" w:frame="1"/>
          <w:lang w:bidi="ta-IN"/>
        </w:rPr>
        <w:t>"IBM"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>,</w:t>
      </w:r>
    </w:p>
    <w:p w14:paraId="50FC86A5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  </w:t>
      </w:r>
      <w:r w:rsidRPr="00AF7FA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"disambiguation"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>: {</w:t>
      </w:r>
    </w:p>
    <w:p w14:paraId="02C64F7F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    </w:t>
      </w:r>
      <w:r w:rsidRPr="00AF7FA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"name"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: </w:t>
      </w:r>
      <w:r w:rsidRPr="00AF7FA0">
        <w:rPr>
          <w:rFonts w:ascii="inherit" w:eastAsia="Times New Roman" w:hAnsi="inherit" w:cs="Courier New"/>
          <w:color w:val="009D9A"/>
          <w:spacing w:val="5"/>
          <w:sz w:val="44"/>
          <w:szCs w:val="44"/>
          <w:bdr w:val="none" w:sz="0" w:space="0" w:color="auto" w:frame="1"/>
          <w:lang w:bidi="ta-IN"/>
        </w:rPr>
        <w:t>"IBM"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>,</w:t>
      </w:r>
    </w:p>
    <w:p w14:paraId="0CE46FAA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    </w:t>
      </w:r>
      <w:r w:rsidRPr="00AF7FA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</w:t>
      </w:r>
      <w:proofErr w:type="spellStart"/>
      <w:proofErr w:type="gramStart"/>
      <w:r w:rsidRPr="00AF7FA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dbpedia</w:t>
      </w:r>
      <w:proofErr w:type="gramEnd"/>
      <w:r w:rsidRPr="00AF7FA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_resource</w:t>
      </w:r>
      <w:proofErr w:type="spellEnd"/>
      <w:r w:rsidRPr="00AF7FA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: </w:t>
      </w:r>
      <w:r w:rsidRPr="00AF7FA0">
        <w:rPr>
          <w:rFonts w:ascii="inherit" w:eastAsia="Times New Roman" w:hAnsi="inherit" w:cs="Courier New"/>
          <w:color w:val="009D9A"/>
          <w:spacing w:val="5"/>
          <w:sz w:val="44"/>
          <w:szCs w:val="44"/>
          <w:bdr w:val="none" w:sz="0" w:space="0" w:color="auto" w:frame="1"/>
          <w:lang w:bidi="ta-IN"/>
        </w:rPr>
        <w:t>"http://dbpedia.org/resource/IBM"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>,</w:t>
      </w:r>
    </w:p>
    <w:p w14:paraId="329C8CE6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    </w:t>
      </w:r>
      <w:r w:rsidRPr="00AF7FA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"subtype"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>: [</w:t>
      </w:r>
    </w:p>
    <w:p w14:paraId="3AD6309B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      </w:t>
      </w:r>
      <w:r w:rsidRPr="00AF7FA0">
        <w:rPr>
          <w:rFonts w:ascii="inherit" w:eastAsia="Times New Roman" w:hAnsi="inherit" w:cs="Courier New"/>
          <w:color w:val="009D9A"/>
          <w:spacing w:val="5"/>
          <w:sz w:val="44"/>
          <w:szCs w:val="44"/>
          <w:bdr w:val="none" w:sz="0" w:space="0" w:color="auto" w:frame="1"/>
          <w:lang w:bidi="ta-IN"/>
        </w:rPr>
        <w:t>"</w:t>
      </w:r>
      <w:proofErr w:type="spellStart"/>
      <w:r w:rsidRPr="00AF7FA0">
        <w:rPr>
          <w:rFonts w:ascii="inherit" w:eastAsia="Times New Roman" w:hAnsi="inherit" w:cs="Courier New"/>
          <w:color w:val="009D9A"/>
          <w:spacing w:val="5"/>
          <w:sz w:val="44"/>
          <w:szCs w:val="44"/>
          <w:bdr w:val="none" w:sz="0" w:space="0" w:color="auto" w:frame="1"/>
          <w:lang w:bidi="ta-IN"/>
        </w:rPr>
        <w:t>SoftwareLicense</w:t>
      </w:r>
      <w:proofErr w:type="spellEnd"/>
      <w:r w:rsidRPr="00AF7FA0">
        <w:rPr>
          <w:rFonts w:ascii="inherit" w:eastAsia="Times New Roman" w:hAnsi="inherit" w:cs="Courier New"/>
          <w:color w:val="009D9A"/>
          <w:spacing w:val="5"/>
          <w:sz w:val="44"/>
          <w:szCs w:val="44"/>
          <w:bdr w:val="none" w:sz="0" w:space="0" w:color="auto" w:frame="1"/>
          <w:lang w:bidi="ta-IN"/>
        </w:rPr>
        <w:t>"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>,</w:t>
      </w:r>
    </w:p>
    <w:p w14:paraId="46138BD4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      </w:t>
      </w:r>
      <w:r w:rsidRPr="00AF7FA0">
        <w:rPr>
          <w:rFonts w:ascii="inherit" w:eastAsia="Times New Roman" w:hAnsi="inherit" w:cs="Courier New"/>
          <w:color w:val="009D9A"/>
          <w:spacing w:val="5"/>
          <w:sz w:val="44"/>
          <w:szCs w:val="44"/>
          <w:bdr w:val="none" w:sz="0" w:space="0" w:color="auto" w:frame="1"/>
          <w:lang w:bidi="ta-IN"/>
        </w:rPr>
        <w:t>"</w:t>
      </w:r>
      <w:proofErr w:type="spellStart"/>
      <w:r w:rsidRPr="00AF7FA0">
        <w:rPr>
          <w:rFonts w:ascii="inherit" w:eastAsia="Times New Roman" w:hAnsi="inherit" w:cs="Courier New"/>
          <w:color w:val="009D9A"/>
          <w:spacing w:val="5"/>
          <w:sz w:val="44"/>
          <w:szCs w:val="44"/>
          <w:bdr w:val="none" w:sz="0" w:space="0" w:color="auto" w:frame="1"/>
          <w:lang w:bidi="ta-IN"/>
        </w:rPr>
        <w:t>OperatingSystemDeveloper</w:t>
      </w:r>
      <w:proofErr w:type="spellEnd"/>
      <w:r w:rsidRPr="00AF7FA0">
        <w:rPr>
          <w:rFonts w:ascii="inherit" w:eastAsia="Times New Roman" w:hAnsi="inherit" w:cs="Courier New"/>
          <w:color w:val="009D9A"/>
          <w:spacing w:val="5"/>
          <w:sz w:val="44"/>
          <w:szCs w:val="44"/>
          <w:bdr w:val="none" w:sz="0" w:space="0" w:color="auto" w:frame="1"/>
          <w:lang w:bidi="ta-IN"/>
        </w:rPr>
        <w:t>"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>,</w:t>
      </w:r>
    </w:p>
    <w:p w14:paraId="76E81A2E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      </w:t>
      </w:r>
      <w:r w:rsidRPr="00AF7FA0">
        <w:rPr>
          <w:rFonts w:ascii="inherit" w:eastAsia="Times New Roman" w:hAnsi="inherit" w:cs="Courier New"/>
          <w:color w:val="009D9A"/>
          <w:spacing w:val="5"/>
          <w:sz w:val="44"/>
          <w:szCs w:val="44"/>
          <w:bdr w:val="none" w:sz="0" w:space="0" w:color="auto" w:frame="1"/>
          <w:lang w:bidi="ta-IN"/>
        </w:rPr>
        <w:t>"</w:t>
      </w:r>
      <w:proofErr w:type="spellStart"/>
      <w:r w:rsidRPr="00AF7FA0">
        <w:rPr>
          <w:rFonts w:ascii="inherit" w:eastAsia="Times New Roman" w:hAnsi="inherit" w:cs="Courier New"/>
          <w:color w:val="009D9A"/>
          <w:spacing w:val="5"/>
          <w:sz w:val="44"/>
          <w:szCs w:val="44"/>
          <w:bdr w:val="none" w:sz="0" w:space="0" w:color="auto" w:frame="1"/>
          <w:lang w:bidi="ta-IN"/>
        </w:rPr>
        <w:t>ProcessorManufacturer</w:t>
      </w:r>
      <w:proofErr w:type="spellEnd"/>
      <w:r w:rsidRPr="00AF7FA0">
        <w:rPr>
          <w:rFonts w:ascii="inherit" w:eastAsia="Times New Roman" w:hAnsi="inherit" w:cs="Courier New"/>
          <w:color w:val="009D9A"/>
          <w:spacing w:val="5"/>
          <w:sz w:val="44"/>
          <w:szCs w:val="44"/>
          <w:bdr w:val="none" w:sz="0" w:space="0" w:color="auto" w:frame="1"/>
          <w:lang w:bidi="ta-IN"/>
        </w:rPr>
        <w:t>"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>,</w:t>
      </w:r>
    </w:p>
    <w:p w14:paraId="41415291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      </w:t>
      </w:r>
      <w:r w:rsidRPr="00AF7FA0">
        <w:rPr>
          <w:rFonts w:ascii="inherit" w:eastAsia="Times New Roman" w:hAnsi="inherit" w:cs="Courier New"/>
          <w:color w:val="009D9A"/>
          <w:spacing w:val="5"/>
          <w:sz w:val="44"/>
          <w:szCs w:val="44"/>
          <w:bdr w:val="none" w:sz="0" w:space="0" w:color="auto" w:frame="1"/>
          <w:lang w:bidi="ta-IN"/>
        </w:rPr>
        <w:t>"</w:t>
      </w:r>
      <w:proofErr w:type="spellStart"/>
      <w:r w:rsidRPr="00AF7FA0">
        <w:rPr>
          <w:rFonts w:ascii="inherit" w:eastAsia="Times New Roman" w:hAnsi="inherit" w:cs="Courier New"/>
          <w:color w:val="009D9A"/>
          <w:spacing w:val="5"/>
          <w:sz w:val="44"/>
          <w:szCs w:val="44"/>
          <w:bdr w:val="none" w:sz="0" w:space="0" w:color="auto" w:frame="1"/>
          <w:lang w:bidi="ta-IN"/>
        </w:rPr>
        <w:t>SoftwareDeveloper</w:t>
      </w:r>
      <w:proofErr w:type="spellEnd"/>
      <w:r w:rsidRPr="00AF7FA0">
        <w:rPr>
          <w:rFonts w:ascii="inherit" w:eastAsia="Times New Roman" w:hAnsi="inherit" w:cs="Courier New"/>
          <w:color w:val="009D9A"/>
          <w:spacing w:val="5"/>
          <w:sz w:val="44"/>
          <w:szCs w:val="44"/>
          <w:bdr w:val="none" w:sz="0" w:space="0" w:color="auto" w:frame="1"/>
          <w:lang w:bidi="ta-IN"/>
        </w:rPr>
        <w:t>"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>,</w:t>
      </w:r>
    </w:p>
    <w:p w14:paraId="02096842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      </w:t>
      </w:r>
      <w:r w:rsidRPr="00AF7FA0">
        <w:rPr>
          <w:rFonts w:ascii="inherit" w:eastAsia="Times New Roman" w:hAnsi="inherit" w:cs="Courier New"/>
          <w:color w:val="009D9A"/>
          <w:spacing w:val="5"/>
          <w:sz w:val="44"/>
          <w:szCs w:val="44"/>
          <w:bdr w:val="none" w:sz="0" w:space="0" w:color="auto" w:frame="1"/>
          <w:lang w:bidi="ta-IN"/>
        </w:rPr>
        <w:t>"</w:t>
      </w:r>
      <w:proofErr w:type="spellStart"/>
      <w:r w:rsidRPr="00AF7FA0">
        <w:rPr>
          <w:rFonts w:ascii="inherit" w:eastAsia="Times New Roman" w:hAnsi="inherit" w:cs="Courier New"/>
          <w:color w:val="009D9A"/>
          <w:spacing w:val="5"/>
          <w:sz w:val="44"/>
          <w:szCs w:val="44"/>
          <w:bdr w:val="none" w:sz="0" w:space="0" w:color="auto" w:frame="1"/>
          <w:lang w:bidi="ta-IN"/>
        </w:rPr>
        <w:t>CompanyFounder</w:t>
      </w:r>
      <w:proofErr w:type="spellEnd"/>
      <w:r w:rsidRPr="00AF7FA0">
        <w:rPr>
          <w:rFonts w:ascii="inherit" w:eastAsia="Times New Roman" w:hAnsi="inherit" w:cs="Courier New"/>
          <w:color w:val="009D9A"/>
          <w:spacing w:val="5"/>
          <w:sz w:val="44"/>
          <w:szCs w:val="44"/>
          <w:bdr w:val="none" w:sz="0" w:space="0" w:color="auto" w:frame="1"/>
          <w:lang w:bidi="ta-IN"/>
        </w:rPr>
        <w:t>"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>,</w:t>
      </w:r>
    </w:p>
    <w:p w14:paraId="3DF16ED0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      </w:t>
      </w:r>
      <w:r w:rsidRPr="00AF7FA0">
        <w:rPr>
          <w:rFonts w:ascii="inherit" w:eastAsia="Times New Roman" w:hAnsi="inherit" w:cs="Courier New"/>
          <w:color w:val="009D9A"/>
          <w:spacing w:val="5"/>
          <w:sz w:val="44"/>
          <w:szCs w:val="44"/>
          <w:bdr w:val="none" w:sz="0" w:space="0" w:color="auto" w:frame="1"/>
          <w:lang w:bidi="ta-IN"/>
        </w:rPr>
        <w:t>"</w:t>
      </w:r>
      <w:proofErr w:type="spellStart"/>
      <w:r w:rsidRPr="00AF7FA0">
        <w:rPr>
          <w:rFonts w:ascii="inherit" w:eastAsia="Times New Roman" w:hAnsi="inherit" w:cs="Courier New"/>
          <w:color w:val="009D9A"/>
          <w:spacing w:val="5"/>
          <w:sz w:val="44"/>
          <w:szCs w:val="44"/>
          <w:bdr w:val="none" w:sz="0" w:space="0" w:color="auto" w:frame="1"/>
          <w:lang w:bidi="ta-IN"/>
        </w:rPr>
        <w:t>ProgrammingLanguageDesigner</w:t>
      </w:r>
      <w:proofErr w:type="spellEnd"/>
      <w:r w:rsidRPr="00AF7FA0">
        <w:rPr>
          <w:rFonts w:ascii="inherit" w:eastAsia="Times New Roman" w:hAnsi="inherit" w:cs="Courier New"/>
          <w:color w:val="009D9A"/>
          <w:spacing w:val="5"/>
          <w:sz w:val="44"/>
          <w:szCs w:val="44"/>
          <w:bdr w:val="none" w:sz="0" w:space="0" w:color="auto" w:frame="1"/>
          <w:lang w:bidi="ta-IN"/>
        </w:rPr>
        <w:t>"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>,</w:t>
      </w:r>
    </w:p>
    <w:p w14:paraId="7234FC4D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      </w:t>
      </w:r>
      <w:r w:rsidRPr="00AF7FA0">
        <w:rPr>
          <w:rFonts w:ascii="inherit" w:eastAsia="Times New Roman" w:hAnsi="inherit" w:cs="Courier New"/>
          <w:color w:val="009D9A"/>
          <w:spacing w:val="5"/>
          <w:sz w:val="44"/>
          <w:szCs w:val="44"/>
          <w:bdr w:val="none" w:sz="0" w:space="0" w:color="auto" w:frame="1"/>
          <w:lang w:bidi="ta-IN"/>
        </w:rPr>
        <w:t>"</w:t>
      </w:r>
      <w:proofErr w:type="spellStart"/>
      <w:r w:rsidRPr="00AF7FA0">
        <w:rPr>
          <w:rFonts w:ascii="inherit" w:eastAsia="Times New Roman" w:hAnsi="inherit" w:cs="Courier New"/>
          <w:color w:val="009D9A"/>
          <w:spacing w:val="5"/>
          <w:sz w:val="44"/>
          <w:szCs w:val="44"/>
          <w:bdr w:val="none" w:sz="0" w:space="0" w:color="auto" w:frame="1"/>
          <w:lang w:bidi="ta-IN"/>
        </w:rPr>
        <w:t>ProgrammingLanguageDeveloper</w:t>
      </w:r>
      <w:proofErr w:type="spellEnd"/>
      <w:r w:rsidRPr="00AF7FA0">
        <w:rPr>
          <w:rFonts w:ascii="inherit" w:eastAsia="Times New Roman" w:hAnsi="inherit" w:cs="Courier New"/>
          <w:color w:val="009D9A"/>
          <w:spacing w:val="5"/>
          <w:sz w:val="44"/>
          <w:szCs w:val="44"/>
          <w:bdr w:val="none" w:sz="0" w:space="0" w:color="auto" w:frame="1"/>
          <w:lang w:bidi="ta-IN"/>
        </w:rPr>
        <w:t>"</w:t>
      </w:r>
    </w:p>
    <w:p w14:paraId="75C0058A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    ]</w:t>
      </w:r>
    </w:p>
    <w:p w14:paraId="62A16ACE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  },</w:t>
      </w:r>
    </w:p>
    <w:p w14:paraId="658B3B6C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  </w:t>
      </w:r>
      <w:r w:rsidRPr="00AF7FA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"emotion"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>: {</w:t>
      </w:r>
    </w:p>
    <w:p w14:paraId="29738F3A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    </w:t>
      </w:r>
      <w:r w:rsidRPr="00AF7FA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"sadness"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: </w:t>
      </w:r>
      <w:r w:rsidRPr="00AF7FA0">
        <w:rPr>
          <w:rFonts w:ascii="inherit" w:eastAsia="Times New Roman" w:hAnsi="inherit" w:cs="Courier New"/>
          <w:color w:val="EE5396"/>
          <w:spacing w:val="5"/>
          <w:sz w:val="44"/>
          <w:szCs w:val="44"/>
          <w:bdr w:val="none" w:sz="0" w:space="0" w:color="auto" w:frame="1"/>
          <w:lang w:bidi="ta-IN"/>
        </w:rPr>
        <w:t>0.271362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>,</w:t>
      </w:r>
    </w:p>
    <w:p w14:paraId="514A7A9D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    </w:t>
      </w:r>
      <w:r w:rsidRPr="00AF7FA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"joy"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: </w:t>
      </w:r>
      <w:r w:rsidRPr="00AF7FA0">
        <w:rPr>
          <w:rFonts w:ascii="inherit" w:eastAsia="Times New Roman" w:hAnsi="inherit" w:cs="Courier New"/>
          <w:color w:val="EE5396"/>
          <w:spacing w:val="5"/>
          <w:sz w:val="44"/>
          <w:szCs w:val="44"/>
          <w:bdr w:val="none" w:sz="0" w:space="0" w:color="auto" w:frame="1"/>
          <w:lang w:bidi="ta-IN"/>
        </w:rPr>
        <w:t>0.618694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>,</w:t>
      </w:r>
    </w:p>
    <w:p w14:paraId="314EAB02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    </w:t>
      </w:r>
      <w:r w:rsidRPr="00AF7FA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"fear"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: </w:t>
      </w:r>
      <w:r w:rsidRPr="00AF7FA0">
        <w:rPr>
          <w:rFonts w:ascii="inherit" w:eastAsia="Times New Roman" w:hAnsi="inherit" w:cs="Courier New"/>
          <w:color w:val="EE5396"/>
          <w:spacing w:val="5"/>
          <w:sz w:val="44"/>
          <w:szCs w:val="44"/>
          <w:bdr w:val="none" w:sz="0" w:space="0" w:color="auto" w:frame="1"/>
          <w:lang w:bidi="ta-IN"/>
        </w:rPr>
        <w:t>0.033186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>,</w:t>
      </w:r>
    </w:p>
    <w:p w14:paraId="32033AA1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    </w:t>
      </w:r>
      <w:r w:rsidRPr="00AF7FA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"disgust"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: </w:t>
      </w:r>
      <w:r w:rsidRPr="00AF7FA0">
        <w:rPr>
          <w:rFonts w:ascii="inherit" w:eastAsia="Times New Roman" w:hAnsi="inherit" w:cs="Courier New"/>
          <w:color w:val="EE5396"/>
          <w:spacing w:val="5"/>
          <w:sz w:val="44"/>
          <w:szCs w:val="44"/>
          <w:bdr w:val="none" w:sz="0" w:space="0" w:color="auto" w:frame="1"/>
          <w:lang w:bidi="ta-IN"/>
        </w:rPr>
        <w:t>0.056113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>,</w:t>
      </w:r>
    </w:p>
    <w:p w14:paraId="40ECF03B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    </w:t>
      </w:r>
      <w:r w:rsidRPr="00AF7FA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"anger"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: </w:t>
      </w:r>
      <w:r w:rsidRPr="00AF7FA0">
        <w:rPr>
          <w:rFonts w:ascii="inherit" w:eastAsia="Times New Roman" w:hAnsi="inherit" w:cs="Courier New"/>
          <w:color w:val="EE5396"/>
          <w:spacing w:val="5"/>
          <w:sz w:val="44"/>
          <w:szCs w:val="44"/>
          <w:bdr w:val="none" w:sz="0" w:space="0" w:color="auto" w:frame="1"/>
          <w:lang w:bidi="ta-IN"/>
        </w:rPr>
        <w:t>0.099437</w:t>
      </w:r>
    </w:p>
    <w:p w14:paraId="5CC8D4AF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  }</w:t>
      </w:r>
    </w:p>
    <w:p w14:paraId="1F9421D5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}</w:t>
      </w:r>
    </w:p>
    <w:p w14:paraId="10E29D35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],</w:t>
      </w:r>
    </w:p>
    <w:p w14:paraId="60B5AFE7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</w:t>
      </w:r>
      <w:r w:rsidRPr="00AF7FA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"keywords"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>: [</w:t>
      </w:r>
    </w:p>
    <w:p w14:paraId="352A0CDB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lastRenderedPageBreak/>
        <w:t xml:space="preserve">    {</w:t>
      </w:r>
    </w:p>
    <w:p w14:paraId="293C0287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  </w:t>
      </w:r>
      <w:r w:rsidRPr="00AF7FA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"emotion"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>: {</w:t>
      </w:r>
    </w:p>
    <w:p w14:paraId="7E39CE21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    </w:t>
      </w:r>
      <w:r w:rsidRPr="00AF7FA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"sadness"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: </w:t>
      </w:r>
      <w:r w:rsidRPr="00AF7FA0">
        <w:rPr>
          <w:rFonts w:ascii="inherit" w:eastAsia="Times New Roman" w:hAnsi="inherit" w:cs="Courier New"/>
          <w:color w:val="EE5396"/>
          <w:spacing w:val="5"/>
          <w:sz w:val="44"/>
          <w:szCs w:val="44"/>
          <w:bdr w:val="none" w:sz="0" w:space="0" w:color="auto" w:frame="1"/>
          <w:lang w:bidi="ta-IN"/>
        </w:rPr>
        <w:t>0.174379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>,</w:t>
      </w:r>
    </w:p>
    <w:p w14:paraId="0AA5C712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    </w:t>
      </w:r>
      <w:r w:rsidRPr="00AF7FA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"joy"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: </w:t>
      </w:r>
      <w:r w:rsidRPr="00AF7FA0">
        <w:rPr>
          <w:rFonts w:ascii="inherit" w:eastAsia="Times New Roman" w:hAnsi="inherit" w:cs="Courier New"/>
          <w:color w:val="EE5396"/>
          <w:spacing w:val="5"/>
          <w:sz w:val="44"/>
          <w:szCs w:val="44"/>
          <w:bdr w:val="none" w:sz="0" w:space="0" w:color="auto" w:frame="1"/>
          <w:lang w:bidi="ta-IN"/>
        </w:rPr>
        <w:t>0.66067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>,</w:t>
      </w:r>
    </w:p>
    <w:p w14:paraId="14D2B36A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    </w:t>
      </w:r>
      <w:r w:rsidRPr="00AF7FA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"fear"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: </w:t>
      </w:r>
      <w:r w:rsidRPr="00AF7FA0">
        <w:rPr>
          <w:rFonts w:ascii="inherit" w:eastAsia="Times New Roman" w:hAnsi="inherit" w:cs="Courier New"/>
          <w:color w:val="EE5396"/>
          <w:spacing w:val="5"/>
          <w:sz w:val="44"/>
          <w:szCs w:val="44"/>
          <w:bdr w:val="none" w:sz="0" w:space="0" w:color="auto" w:frame="1"/>
          <w:lang w:bidi="ta-IN"/>
        </w:rPr>
        <w:t>0.051475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>,</w:t>
      </w:r>
    </w:p>
    <w:p w14:paraId="7239B3FC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    </w:t>
      </w:r>
      <w:r w:rsidRPr="00AF7FA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"disgust"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: </w:t>
      </w:r>
      <w:r w:rsidRPr="00AF7FA0">
        <w:rPr>
          <w:rFonts w:ascii="inherit" w:eastAsia="Times New Roman" w:hAnsi="inherit" w:cs="Courier New"/>
          <w:color w:val="EE5396"/>
          <w:spacing w:val="5"/>
          <w:sz w:val="44"/>
          <w:szCs w:val="44"/>
          <w:bdr w:val="none" w:sz="0" w:space="0" w:color="auto" w:frame="1"/>
          <w:lang w:bidi="ta-IN"/>
        </w:rPr>
        <w:t>0.114401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>,</w:t>
      </w:r>
    </w:p>
    <w:p w14:paraId="2ABAB984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    </w:t>
      </w:r>
      <w:r w:rsidRPr="00AF7FA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"anger"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: </w:t>
      </w:r>
      <w:r w:rsidRPr="00AF7FA0">
        <w:rPr>
          <w:rFonts w:ascii="inherit" w:eastAsia="Times New Roman" w:hAnsi="inherit" w:cs="Courier New"/>
          <w:color w:val="EE5396"/>
          <w:spacing w:val="5"/>
          <w:sz w:val="44"/>
          <w:szCs w:val="44"/>
          <w:bdr w:val="none" w:sz="0" w:space="0" w:color="auto" w:frame="1"/>
          <w:lang w:bidi="ta-IN"/>
        </w:rPr>
        <w:t>0.044105</w:t>
      </w:r>
    </w:p>
    <w:p w14:paraId="586BD73E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  },</w:t>
      </w:r>
    </w:p>
    <w:p w14:paraId="3C2D3AA4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  </w:t>
      </w:r>
      <w:r w:rsidRPr="00AF7FA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"relevance"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: </w:t>
      </w:r>
      <w:r w:rsidRPr="00AF7FA0">
        <w:rPr>
          <w:rFonts w:ascii="inherit" w:eastAsia="Times New Roman" w:hAnsi="inherit" w:cs="Courier New"/>
          <w:color w:val="009D9A"/>
          <w:spacing w:val="5"/>
          <w:sz w:val="44"/>
          <w:szCs w:val="44"/>
          <w:bdr w:val="none" w:sz="0" w:space="0" w:color="auto" w:frame="1"/>
          <w:lang w:bidi="ta-IN"/>
        </w:rPr>
        <w:t>"0.900808"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>,</w:t>
      </w:r>
    </w:p>
    <w:p w14:paraId="2E2F8C9B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  </w:t>
      </w:r>
      <w:r w:rsidRPr="00AF7FA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"sentiment"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>: {</w:t>
      </w:r>
    </w:p>
    <w:p w14:paraId="7131E6C7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    </w:t>
      </w:r>
      <w:r w:rsidRPr="00AF7FA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"score"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: </w:t>
      </w:r>
      <w:r w:rsidRPr="00AF7FA0">
        <w:rPr>
          <w:rFonts w:ascii="inherit" w:eastAsia="Times New Roman" w:hAnsi="inherit" w:cs="Courier New"/>
          <w:color w:val="EE5396"/>
          <w:spacing w:val="5"/>
          <w:sz w:val="44"/>
          <w:szCs w:val="44"/>
          <w:bdr w:val="none" w:sz="0" w:space="0" w:color="auto" w:frame="1"/>
          <w:lang w:bidi="ta-IN"/>
        </w:rPr>
        <w:t>0.419889</w:t>
      </w:r>
    </w:p>
    <w:p w14:paraId="226F63A5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  },</w:t>
      </w:r>
    </w:p>
    <w:p w14:paraId="264E7474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  </w:t>
      </w:r>
      <w:r w:rsidRPr="00AF7FA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"text"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: </w:t>
      </w:r>
      <w:r w:rsidRPr="00AF7FA0">
        <w:rPr>
          <w:rFonts w:ascii="inherit" w:eastAsia="Times New Roman" w:hAnsi="inherit" w:cs="Courier New"/>
          <w:color w:val="009D9A"/>
          <w:spacing w:val="5"/>
          <w:sz w:val="44"/>
          <w:szCs w:val="44"/>
          <w:bdr w:val="none" w:sz="0" w:space="0" w:color="auto" w:frame="1"/>
          <w:lang w:bidi="ta-IN"/>
        </w:rPr>
        <w:t>"free trial"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>,</w:t>
      </w:r>
    </w:p>
    <w:p w14:paraId="2AD652DE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  </w:t>
      </w:r>
      <w:r w:rsidRPr="00AF7FA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"count"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: </w:t>
      </w:r>
      <w:r w:rsidRPr="00AF7FA0">
        <w:rPr>
          <w:rFonts w:ascii="inherit" w:eastAsia="Times New Roman" w:hAnsi="inherit" w:cs="Courier New"/>
          <w:color w:val="EE5396"/>
          <w:spacing w:val="5"/>
          <w:sz w:val="44"/>
          <w:szCs w:val="44"/>
          <w:bdr w:val="none" w:sz="0" w:space="0" w:color="auto" w:frame="1"/>
          <w:lang w:bidi="ta-IN"/>
        </w:rPr>
        <w:t>1</w:t>
      </w:r>
    </w:p>
    <w:p w14:paraId="7B35E87C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  }</w:t>
      </w:r>
    </w:p>
    <w:p w14:paraId="5E24D515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],</w:t>
      </w:r>
    </w:p>
    <w:p w14:paraId="460F602B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</w:t>
      </w:r>
      <w:r w:rsidRPr="00AF7FA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"language"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: </w:t>
      </w:r>
      <w:r w:rsidRPr="00AF7FA0">
        <w:rPr>
          <w:rFonts w:ascii="inherit" w:eastAsia="Times New Roman" w:hAnsi="inherit" w:cs="Courier New"/>
          <w:color w:val="009D9A"/>
          <w:spacing w:val="5"/>
          <w:sz w:val="44"/>
          <w:szCs w:val="44"/>
          <w:bdr w:val="none" w:sz="0" w:space="0" w:color="auto" w:frame="1"/>
          <w:lang w:bidi="ta-IN"/>
        </w:rPr>
        <w:t>"</w:t>
      </w:r>
      <w:proofErr w:type="spellStart"/>
      <w:r w:rsidRPr="00AF7FA0">
        <w:rPr>
          <w:rFonts w:ascii="inherit" w:eastAsia="Times New Roman" w:hAnsi="inherit" w:cs="Courier New"/>
          <w:color w:val="009D9A"/>
          <w:spacing w:val="5"/>
          <w:sz w:val="44"/>
          <w:szCs w:val="44"/>
          <w:bdr w:val="none" w:sz="0" w:space="0" w:color="auto" w:frame="1"/>
          <w:lang w:bidi="ta-IN"/>
        </w:rPr>
        <w:t>en</w:t>
      </w:r>
      <w:proofErr w:type="spellEnd"/>
      <w:r w:rsidRPr="00AF7FA0">
        <w:rPr>
          <w:rFonts w:ascii="inherit" w:eastAsia="Times New Roman" w:hAnsi="inherit" w:cs="Courier New"/>
          <w:color w:val="009D9A"/>
          <w:spacing w:val="5"/>
          <w:sz w:val="44"/>
          <w:szCs w:val="44"/>
          <w:bdr w:val="none" w:sz="0" w:space="0" w:color="auto" w:frame="1"/>
          <w:lang w:bidi="ta-IN"/>
        </w:rPr>
        <w:t>"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>,</w:t>
      </w:r>
    </w:p>
    <w:p w14:paraId="56E92DC8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  </w:t>
      </w:r>
      <w:r w:rsidRPr="00AF7FA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</w:t>
      </w:r>
      <w:proofErr w:type="spellStart"/>
      <w:proofErr w:type="gramStart"/>
      <w:r w:rsidRPr="00AF7FA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retrieved</w:t>
      </w:r>
      <w:proofErr w:type="gramEnd"/>
      <w:r w:rsidRPr="00AF7FA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_url</w:t>
      </w:r>
      <w:proofErr w:type="spellEnd"/>
      <w:r w:rsidRPr="00AF7FA0">
        <w:rPr>
          <w:rFonts w:ascii="inherit" w:eastAsia="Times New Roman" w:hAnsi="inherit" w:cs="Courier New"/>
          <w:color w:val="4589FF"/>
          <w:spacing w:val="5"/>
          <w:sz w:val="44"/>
          <w:szCs w:val="44"/>
          <w:bdr w:val="none" w:sz="0" w:space="0" w:color="auto" w:frame="1"/>
          <w:lang w:bidi="ta-IN"/>
        </w:rPr>
        <w:t>"</w:t>
      </w: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 xml:space="preserve">: </w:t>
      </w:r>
      <w:r w:rsidRPr="00AF7FA0">
        <w:rPr>
          <w:rFonts w:ascii="inherit" w:eastAsia="Times New Roman" w:hAnsi="inherit" w:cs="Courier New"/>
          <w:color w:val="009D9A"/>
          <w:spacing w:val="5"/>
          <w:sz w:val="44"/>
          <w:szCs w:val="44"/>
          <w:bdr w:val="none" w:sz="0" w:space="0" w:color="auto" w:frame="1"/>
          <w:lang w:bidi="ta-IN"/>
        </w:rPr>
        <w:t>"https://www.ibm.com/us-en/"</w:t>
      </w:r>
    </w:p>
    <w:p w14:paraId="4A8E3B88" w14:textId="77777777" w:rsidR="00AF7FA0" w:rsidRPr="00AF7FA0" w:rsidRDefault="00AF7FA0" w:rsidP="00AF7FA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</w:pPr>
      <w:r w:rsidRPr="00AF7FA0">
        <w:rPr>
          <w:rFonts w:ascii="inherit" w:eastAsia="Times New Roman" w:hAnsi="inherit" w:cs="Courier New"/>
          <w:color w:val="F4F4F4"/>
          <w:spacing w:val="5"/>
          <w:sz w:val="44"/>
          <w:szCs w:val="44"/>
          <w:lang w:bidi="ta-IN"/>
        </w:rPr>
        <w:t>}</w:t>
      </w:r>
    </w:p>
    <w:p w14:paraId="3EB978DF" w14:textId="77777777" w:rsidR="00AF7FA0" w:rsidRDefault="00AF7FA0" w:rsidP="00F70C73">
      <w:pPr>
        <w:rPr>
          <w:b/>
          <w:bCs/>
          <w:sz w:val="44"/>
          <w:szCs w:val="44"/>
          <w:u w:val="single"/>
        </w:rPr>
      </w:pPr>
    </w:p>
    <w:p w14:paraId="49DC0B08" w14:textId="2CAD2786" w:rsidR="00AF7FA0" w:rsidRDefault="00AF7FA0" w:rsidP="00F70C73">
      <w:pPr>
        <w:rPr>
          <w:b/>
          <w:bCs/>
          <w:sz w:val="44"/>
          <w:szCs w:val="44"/>
          <w:u w:val="single"/>
        </w:rPr>
      </w:pPr>
    </w:p>
    <w:p w14:paraId="45E3D068" w14:textId="77777777" w:rsidR="00AF7FA0" w:rsidRDefault="00AF7FA0" w:rsidP="00F70C73">
      <w:pPr>
        <w:rPr>
          <w:b/>
          <w:bCs/>
          <w:sz w:val="44"/>
          <w:szCs w:val="44"/>
          <w:u w:val="single"/>
        </w:rPr>
      </w:pPr>
    </w:p>
    <w:p w14:paraId="6B4D805B" w14:textId="77777777" w:rsidR="00AF7FA0" w:rsidRDefault="00AF7FA0" w:rsidP="00F70C73">
      <w:pPr>
        <w:rPr>
          <w:b/>
          <w:bCs/>
          <w:sz w:val="44"/>
          <w:szCs w:val="44"/>
          <w:u w:val="single"/>
        </w:rPr>
      </w:pPr>
    </w:p>
    <w:p w14:paraId="5E837C31" w14:textId="5E757846" w:rsidR="00AF7FA0" w:rsidRDefault="00AF7FA0" w:rsidP="00F70C73">
      <w:pPr>
        <w:rPr>
          <w:b/>
          <w:bCs/>
          <w:sz w:val="44"/>
          <w:szCs w:val="44"/>
          <w:u w:val="single"/>
        </w:rPr>
      </w:pP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bdr w:val="none" w:sz="0" w:space="0" w:color="auto" w:frame="1"/>
          <w:lang w:bidi="ta-IN"/>
        </w:rPr>
        <w:t>=</w:t>
      </w: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lang w:bidi="ta-IN"/>
        </w:rPr>
        <w:t xml:space="preserve"> </w:t>
      </w:r>
      <w:r w:rsidRPr="00823980">
        <w:rPr>
          <w:rFonts w:ascii="inherit" w:eastAsia="Times New Roman" w:hAnsi="inherit" w:cs="Courier New"/>
          <w:color w:val="F4F4F4"/>
          <w:spacing w:val="5"/>
          <w:sz w:val="40"/>
          <w:szCs w:val="40"/>
          <w:bdr w:val="none" w:sz="0" w:space="0" w:color="auto" w:frame="1"/>
          <w:lang w:bidi="ta-IN"/>
        </w:rPr>
        <w:t>new</w:t>
      </w:r>
    </w:p>
    <w:p w14:paraId="40130583" w14:textId="77777777" w:rsidR="00AF7FA0" w:rsidRDefault="00AF7FA0" w:rsidP="00F70C73">
      <w:pPr>
        <w:rPr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9F3495" w14:textId="77777777" w:rsidR="00AF7FA0" w:rsidRDefault="00AF7FA0" w:rsidP="00F70C73">
      <w:pPr>
        <w:rPr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444F28" w14:textId="77777777" w:rsidR="00AF7FA0" w:rsidRDefault="00AF7FA0" w:rsidP="00F70C73">
      <w:pPr>
        <w:rPr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1A5DAA" w14:textId="77777777" w:rsidR="00AF7FA0" w:rsidRDefault="00AF7FA0" w:rsidP="00F70C73">
      <w:pPr>
        <w:rPr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69E0F6" w14:textId="77777777" w:rsidR="00AF7FA0" w:rsidRDefault="00AF7FA0" w:rsidP="00F70C73">
      <w:pPr>
        <w:rPr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C2C4E4" w14:textId="2D29FDE8" w:rsidR="00AF7FA0" w:rsidRPr="00AF7FA0" w:rsidRDefault="00AF7FA0" w:rsidP="00F70C73">
      <w:pPr>
        <w:rPr>
          <w:bCs/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7FA0">
        <w:rPr>
          <w:bCs/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6B8E526A" w14:textId="77777777" w:rsidR="00AF7FA0" w:rsidRDefault="00AF7FA0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60983D" w14:textId="4DF763B9" w:rsidR="00AF7FA0" w:rsidRPr="00AF7FA0" w:rsidRDefault="00AF7FA0">
      <w:pPr>
        <w:rPr>
          <w:bCs/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7FA0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r w:rsidRPr="00AF7FA0">
        <w:rPr>
          <w:bCs/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THANKYOU</w:t>
      </w:r>
      <w:r>
        <w:rPr>
          <w:bCs/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</w:p>
    <w:sectPr w:rsidR="00AF7FA0" w:rsidRPr="00AF7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83579852">
    <w:abstractNumId w:val="19"/>
  </w:num>
  <w:num w:numId="2" w16cid:durableId="1904364617">
    <w:abstractNumId w:val="12"/>
  </w:num>
  <w:num w:numId="3" w16cid:durableId="1725904856">
    <w:abstractNumId w:val="10"/>
  </w:num>
  <w:num w:numId="4" w16cid:durableId="457838848">
    <w:abstractNumId w:val="21"/>
  </w:num>
  <w:num w:numId="5" w16cid:durableId="701982027">
    <w:abstractNumId w:val="13"/>
  </w:num>
  <w:num w:numId="6" w16cid:durableId="1856458116">
    <w:abstractNumId w:val="16"/>
  </w:num>
  <w:num w:numId="7" w16cid:durableId="315956985">
    <w:abstractNumId w:val="18"/>
  </w:num>
  <w:num w:numId="8" w16cid:durableId="267084890">
    <w:abstractNumId w:val="9"/>
  </w:num>
  <w:num w:numId="9" w16cid:durableId="1826431555">
    <w:abstractNumId w:val="7"/>
  </w:num>
  <w:num w:numId="10" w16cid:durableId="830220836">
    <w:abstractNumId w:val="6"/>
  </w:num>
  <w:num w:numId="11" w16cid:durableId="815727212">
    <w:abstractNumId w:val="5"/>
  </w:num>
  <w:num w:numId="12" w16cid:durableId="2052881962">
    <w:abstractNumId w:val="4"/>
  </w:num>
  <w:num w:numId="13" w16cid:durableId="1567449846">
    <w:abstractNumId w:val="8"/>
  </w:num>
  <w:num w:numId="14" w16cid:durableId="1656299070">
    <w:abstractNumId w:val="3"/>
  </w:num>
  <w:num w:numId="15" w16cid:durableId="2046130139">
    <w:abstractNumId w:val="2"/>
  </w:num>
  <w:num w:numId="16" w16cid:durableId="1155030614">
    <w:abstractNumId w:val="1"/>
  </w:num>
  <w:num w:numId="17" w16cid:durableId="546600953">
    <w:abstractNumId w:val="0"/>
  </w:num>
  <w:num w:numId="18" w16cid:durableId="2137526428">
    <w:abstractNumId w:val="14"/>
  </w:num>
  <w:num w:numId="19" w16cid:durableId="1801000313">
    <w:abstractNumId w:val="15"/>
  </w:num>
  <w:num w:numId="20" w16cid:durableId="648830472">
    <w:abstractNumId w:val="20"/>
  </w:num>
  <w:num w:numId="21" w16cid:durableId="1133250784">
    <w:abstractNumId w:val="17"/>
  </w:num>
  <w:num w:numId="22" w16cid:durableId="984090548">
    <w:abstractNumId w:val="11"/>
  </w:num>
  <w:num w:numId="23" w16cid:durableId="9651593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68"/>
    <w:rsid w:val="000478E1"/>
    <w:rsid w:val="001615AC"/>
    <w:rsid w:val="00203A9B"/>
    <w:rsid w:val="00645252"/>
    <w:rsid w:val="006D3D74"/>
    <w:rsid w:val="00823980"/>
    <w:rsid w:val="0083569A"/>
    <w:rsid w:val="00A9204E"/>
    <w:rsid w:val="00AF7FA0"/>
    <w:rsid w:val="00B223F0"/>
    <w:rsid w:val="00C74D53"/>
    <w:rsid w:val="00D77F68"/>
    <w:rsid w:val="00E510C0"/>
    <w:rsid w:val="00F70C73"/>
    <w:rsid w:val="00FE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A579"/>
  <w15:chartTrackingRefBased/>
  <w15:docId w15:val="{C1D64C07-6FCB-49AD-B4F7-46B38E53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hljs-type">
    <w:name w:val="hljs-type"/>
    <w:basedOn w:val="DefaultParagraphFont"/>
    <w:rsid w:val="00823980"/>
  </w:style>
  <w:style w:type="character" w:customStyle="1" w:styleId="hljs-variable">
    <w:name w:val="hljs-variable"/>
    <w:basedOn w:val="DefaultParagraphFont"/>
    <w:rsid w:val="00823980"/>
  </w:style>
  <w:style w:type="character" w:customStyle="1" w:styleId="hljs-operator">
    <w:name w:val="hljs-operator"/>
    <w:basedOn w:val="DefaultParagraphFont"/>
    <w:rsid w:val="00823980"/>
  </w:style>
  <w:style w:type="character" w:customStyle="1" w:styleId="hljs-keyword">
    <w:name w:val="hljs-keyword"/>
    <w:basedOn w:val="DefaultParagraphFont"/>
    <w:rsid w:val="00823980"/>
  </w:style>
  <w:style w:type="character" w:customStyle="1" w:styleId="hljs-title">
    <w:name w:val="hljs-title"/>
    <w:basedOn w:val="DefaultParagraphFont"/>
    <w:rsid w:val="00823980"/>
  </w:style>
  <w:style w:type="character" w:customStyle="1" w:styleId="hljs-string">
    <w:name w:val="hljs-string"/>
    <w:basedOn w:val="DefaultParagraphFont"/>
    <w:rsid w:val="00823980"/>
  </w:style>
  <w:style w:type="character" w:customStyle="1" w:styleId="hljs-punctuation">
    <w:name w:val="hljs-punctuation"/>
    <w:basedOn w:val="DefaultParagraphFont"/>
    <w:rsid w:val="00823980"/>
  </w:style>
  <w:style w:type="character" w:customStyle="1" w:styleId="hljs-attr">
    <w:name w:val="hljs-attr"/>
    <w:basedOn w:val="DefaultParagraphFont"/>
    <w:rsid w:val="00823980"/>
  </w:style>
  <w:style w:type="character" w:customStyle="1" w:styleId="hljs-number">
    <w:name w:val="hljs-number"/>
    <w:basedOn w:val="DefaultParagraphFont"/>
    <w:rsid w:val="00823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9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COT\AppData\Local\Microsoft\Office\16.0\DTS\en-US%7bCF2B4963-7502-404C-A9D9-3BF39B3EAFC7%7d\%7b5AA8B5A1-DFA5-4A7F-A272-ECE4823C9F6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{5AA8B5A1-DFA5-4A7F-A272-ECE4823C9F64}tf02786999_win32</Template>
  <TotalTime>115</TotalTime>
  <Pages>1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2023-11-01T05:12:00Z</dcterms:created>
  <dcterms:modified xsi:type="dcterms:W3CDTF">2023-11-01T13:19:00Z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